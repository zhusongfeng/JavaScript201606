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93393">
      <w:pPr>
        <w:pStyle w:val="Char"/>
        <w:widowControl/>
        <w:spacing w:before="0" w:beforeAutospacing="0" w:after="0" w:afterAutospacing="0" w:line="420" w:lineRule="atLeast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一、基础知识填空</w:t>
      </w:r>
    </w:p>
    <w:p w:rsidR="006876F1" w:rsidRDefault="00D93393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JS</w:t>
      </w:r>
      <w:r>
        <w:rPr>
          <w:rFonts w:ascii="微软雅黑" w:eastAsia="微软雅黑" w:hAnsi="微软雅黑" w:cs="微软雅黑"/>
          <w:bCs/>
          <w:sz w:val="21"/>
          <w:szCs w:val="21"/>
        </w:rPr>
        <w:t>中的数据类型包含哪些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要求详细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以及基本数据类型和引用数据类型的本质区别：</w:t>
      </w:r>
    </w:p>
    <w:p w:rsidR="00000000" w:rsidRDefault="006876F1" w:rsidP="006876F1">
      <w:pPr>
        <w:pStyle w:val="Char"/>
        <w:widowControl/>
        <w:spacing w:before="0" w:beforeAutospacing="0" w:after="0" w:afterAutospacing="0" w:line="420" w:lineRule="atLeast"/>
        <w:ind w:left="840"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基本数据类型：数字number , 字符串string , 布尔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boolean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null,</w:t>
      </w:r>
      <w:r>
        <w:rPr>
          <w:rFonts w:ascii="微软雅黑" w:eastAsia="微软雅黑" w:hAnsi="微软雅黑" w:cs="微软雅黑" w:hint="default"/>
          <w:bCs/>
          <w:sz w:val="21"/>
          <w:szCs w:val="21"/>
        </w:rPr>
        <w:t>undefined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. </w:t>
      </w:r>
    </w:p>
    <w:p w:rsidR="006876F1" w:rsidRDefault="006876F1" w:rsidP="006876F1">
      <w:pPr>
        <w:pStyle w:val="Char"/>
        <w:widowControl/>
        <w:spacing w:before="0" w:beforeAutospacing="0" w:after="0" w:afterAutospacing="0" w:line="420" w:lineRule="atLeast"/>
        <w:ind w:left="840"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引用数据类型：1 函数数据类型；2对象数据类型：对象Object, 数组Array,正则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RegExp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,时间Date.</w:t>
      </w:r>
    </w:p>
    <w:p w:rsidR="003C4EBC" w:rsidRDefault="00D93393" w:rsidP="003C4EBC">
      <w:pPr>
        <w:pStyle w:val="Char"/>
        <w:widowControl/>
        <w:spacing w:before="0" w:beforeAutospacing="0" w:after="0" w:afterAutospacing="0" w:line="420" w:lineRule="atLeast"/>
        <w:ind w:left="126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JS</w:t>
      </w:r>
      <w:r>
        <w:rPr>
          <w:rFonts w:ascii="微软雅黑" w:eastAsia="微软雅黑" w:hAnsi="微软雅黑" w:cs="微软雅黑"/>
          <w:bCs/>
          <w:sz w:val="21"/>
          <w:szCs w:val="21"/>
        </w:rPr>
        <w:t>中如何的检测数据类型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写出四种方法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proofErr w:type="spellStart"/>
      <w:r w:rsidR="006876F1">
        <w:rPr>
          <w:rFonts w:ascii="微软雅黑" w:eastAsia="微软雅黑" w:hAnsi="微软雅黑" w:cs="微软雅黑"/>
          <w:bCs/>
          <w:sz w:val="21"/>
          <w:szCs w:val="21"/>
        </w:rPr>
        <w:t>typeof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,  </w:t>
      </w:r>
      <w:proofErr w:type="spellStart"/>
      <w:r w:rsidR="003C4EBC">
        <w:rPr>
          <w:rFonts w:ascii="微软雅黑" w:eastAsia="微软雅黑" w:hAnsi="微软雅黑" w:cs="微软雅黑"/>
          <w:bCs/>
          <w:sz w:val="21"/>
          <w:szCs w:val="21"/>
        </w:rPr>
        <w:t>instanceof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, constructor , </w:t>
      </w:r>
      <w:proofErr w:type="spellStart"/>
      <w:r w:rsidR="003C4EBC">
        <w:rPr>
          <w:rFonts w:ascii="微软雅黑" w:eastAsia="微软雅黑" w:hAnsi="微软雅黑" w:cs="微软雅黑"/>
          <w:bCs/>
          <w:sz w:val="21"/>
          <w:szCs w:val="21"/>
        </w:rPr>
        <w:t>Object.prototype.toString.call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()  </w:t>
      </w:r>
    </w:p>
    <w:p w:rsidR="00000000" w:rsidRDefault="00D93393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JS</w:t>
      </w:r>
      <w:r>
        <w:rPr>
          <w:rFonts w:ascii="微软雅黑" w:eastAsia="微软雅黑" w:hAnsi="微软雅黑" w:cs="微软雅黑"/>
          <w:bCs/>
          <w:sz w:val="21"/>
          <w:szCs w:val="21"/>
        </w:rPr>
        <w:t>中判断某个值是否是一个有效数字的方法是：</w:t>
      </w:r>
      <w:r w:rsidR="003C4EBC">
        <w:rPr>
          <w:rFonts w:ascii="微软雅黑" w:eastAsia="微软雅黑" w:hAnsi="微软雅黑" w:cs="微软雅黑"/>
          <w:bCs/>
          <w:sz w:val="21"/>
          <w:szCs w:val="21"/>
        </w:rPr>
        <w:t>!</w:t>
      </w:r>
      <w:proofErr w:type="spellStart"/>
      <w:r w:rsidR="003C4EBC">
        <w:rPr>
          <w:rFonts w:ascii="微软雅黑" w:eastAsia="微软雅黑" w:hAnsi="微软雅黑" w:cs="微软雅黑"/>
          <w:bCs/>
          <w:sz w:val="21"/>
          <w:szCs w:val="21"/>
        </w:rPr>
        <w:t>NaN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>(  )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3C4EBC" w:rsidRDefault="00D93393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/>
          <w:bCs/>
          <w:sz w:val="21"/>
          <w:szCs w:val="21"/>
        </w:rPr>
        <w:t>想要接收函数执行的时候传递的参数，都可以如何的处理：</w:t>
      </w:r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</w:t>
      </w:r>
      <w:r>
        <w:rPr>
          <w:rFonts w:ascii="微软雅黑" w:eastAsia="微软雅黑" w:hAnsi="微软雅黑" w:cs="微软雅黑"/>
          <w:bCs/>
          <w:sz w:val="21"/>
          <w:szCs w:val="21"/>
        </w:rPr>
        <w:t>将其他的数据类型转化为</w:t>
      </w:r>
      <w:r>
        <w:rPr>
          <w:rFonts w:ascii="微软雅黑" w:eastAsia="微软雅黑" w:hAnsi="微软雅黑" w:cs="微软雅黑"/>
          <w:bCs/>
          <w:sz w:val="21"/>
          <w:szCs w:val="21"/>
        </w:rPr>
        <w:t>number</w:t>
      </w:r>
      <w:r>
        <w:rPr>
          <w:rFonts w:ascii="微软雅黑" w:eastAsia="微软雅黑" w:hAnsi="微软雅黑" w:cs="微软雅黑"/>
          <w:bCs/>
          <w:sz w:val="21"/>
          <w:szCs w:val="21"/>
        </w:rPr>
        <w:t>类型的方式有那些：</w:t>
      </w:r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Number ( )  </w:t>
      </w:r>
      <w:proofErr w:type="spellStart"/>
      <w:r w:rsidR="003C4EBC">
        <w:rPr>
          <w:rFonts w:ascii="微软雅黑" w:eastAsia="微软雅黑" w:hAnsi="微软雅黑" w:cs="微软雅黑"/>
          <w:bCs/>
          <w:sz w:val="21"/>
          <w:szCs w:val="21"/>
        </w:rPr>
        <w:t>parseInt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 xml:space="preserve">(  )  </w:t>
      </w:r>
      <w:proofErr w:type="spellStart"/>
      <w:r w:rsidR="003C4EBC">
        <w:rPr>
          <w:rFonts w:ascii="微软雅黑" w:eastAsia="微软雅黑" w:hAnsi="微软雅黑" w:cs="微软雅黑"/>
          <w:bCs/>
          <w:sz w:val="21"/>
          <w:szCs w:val="21"/>
        </w:rPr>
        <w:t>parseFloat</w:t>
      </w:r>
      <w:proofErr w:type="spellEnd"/>
      <w:r w:rsidR="003C4EBC">
        <w:rPr>
          <w:rFonts w:ascii="微软雅黑" w:eastAsia="微软雅黑" w:hAnsi="微软雅黑" w:cs="微软雅黑"/>
          <w:bCs/>
          <w:sz w:val="21"/>
          <w:szCs w:val="21"/>
        </w:rPr>
        <w:t>(  )</w:t>
      </w:r>
    </w:p>
    <w:p w:rsidR="00000000" w:rsidRDefault="00D93393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二、写出</w:t>
      </w: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DOM</w:t>
      </w: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中常用的方法和属性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</w:p>
    <w:p w:rsidR="003C4EBC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有一个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div:&lt;div  class=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w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name=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h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id=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div1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&gt;&lt;/div&gt;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我想获取这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你有几种解决办法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不考虑兼容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：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1  </w:t>
      </w:r>
      <w:proofErr w:type="spellStart"/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document.getElementBy</w:t>
      </w:r>
      <w:proofErr w:type="spellEnd"/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 w:rsidR="00047380">
        <w:rPr>
          <w:rFonts w:ascii="微软雅黑" w:eastAsia="微软雅黑" w:hAnsi="微软雅黑" w:cs="微软雅黑"/>
          <w:bCs/>
          <w:kern w:val="0"/>
          <w:szCs w:val="21"/>
        </w:rPr>
        <w:t>‘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div1</w:t>
      </w:r>
      <w:r w:rsidR="00047380">
        <w:rPr>
          <w:rFonts w:ascii="微软雅黑" w:eastAsia="微软雅黑" w:hAnsi="微软雅黑" w:cs="微软雅黑"/>
          <w:bCs/>
          <w:kern w:val="0"/>
          <w:szCs w:val="21"/>
        </w:rPr>
        <w:t>’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);  2 </w:t>
      </w:r>
      <w:proofErr w:type="spellStart"/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document.getElementByclassName</w:t>
      </w:r>
      <w:proofErr w:type="spellEnd"/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 w:rsidR="00047380">
        <w:rPr>
          <w:rFonts w:ascii="微软雅黑" w:eastAsia="微软雅黑" w:hAnsi="微软雅黑" w:cs="微软雅黑"/>
          <w:bCs/>
          <w:kern w:val="0"/>
          <w:szCs w:val="21"/>
        </w:rPr>
        <w:t>‘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w</w:t>
      </w:r>
      <w:r w:rsidR="00047380">
        <w:rPr>
          <w:rFonts w:ascii="微软雅黑" w:eastAsia="微软雅黑" w:hAnsi="微软雅黑" w:cs="微软雅黑"/>
          <w:bCs/>
          <w:kern w:val="0"/>
          <w:szCs w:val="21"/>
        </w:rPr>
        <w:t>’</w:t>
      </w:r>
      <w:r w:rsidR="00047380">
        <w:rPr>
          <w:rFonts w:ascii="微软雅黑" w:eastAsia="微软雅黑" w:hAnsi="微软雅黑" w:cs="微软雅黑" w:hint="eastAsia"/>
          <w:bCs/>
          <w:kern w:val="0"/>
          <w:szCs w:val="21"/>
        </w:rPr>
        <w:t>);</w:t>
      </w:r>
    </w:p>
    <w:p w:rsidR="00047380" w:rsidRDefault="00047380" w:rsidP="00047380">
      <w:pPr>
        <w:widowControl/>
        <w:spacing w:before="100" w:beforeAutospacing="1" w:after="100" w:afterAutospacing="1" w:line="420" w:lineRule="atLeast"/>
        <w:ind w:left="84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3.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document.getElementByTagName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/>
          <w:bCs/>
          <w:kern w:val="0"/>
          <w:szCs w:val="21"/>
        </w:rPr>
        <w:t>‘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/>
          <w:bCs/>
          <w:kern w:val="0"/>
          <w:szCs w:val="21"/>
        </w:rPr>
        <w:t>’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)[0]; </w:t>
      </w:r>
      <w:r w:rsidR="00DF51C8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4</w:t>
      </w:r>
      <w:r w:rsidRP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</w:t>
      </w:r>
      <w:r w:rsidR="003346F5">
        <w:rPr>
          <w:rFonts w:ascii="微软雅黑" w:eastAsia="微软雅黑" w:hAnsi="微软雅黑" w:cs="微软雅黑" w:hint="eastAsia"/>
          <w:bCs/>
          <w:kern w:val="0"/>
          <w:szCs w:val="21"/>
        </w:rPr>
        <w:t>querySelector</w:t>
      </w:r>
      <w:proofErr w:type="spellEnd"/>
      <w:r w:rsidR="003346F5"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 w:rsidR="003346F5">
        <w:rPr>
          <w:rFonts w:ascii="微软雅黑" w:eastAsia="微软雅黑" w:hAnsi="微软雅黑" w:cs="微软雅黑"/>
          <w:bCs/>
          <w:kern w:val="0"/>
          <w:szCs w:val="21"/>
        </w:rPr>
        <w:t>‘</w:t>
      </w:r>
      <w:r w:rsidR="003346F5">
        <w:rPr>
          <w:rFonts w:ascii="微软雅黑" w:eastAsia="微软雅黑" w:hAnsi="微软雅黑" w:cs="微软雅黑" w:hint="eastAsia"/>
          <w:bCs/>
          <w:kern w:val="0"/>
          <w:szCs w:val="21"/>
        </w:rPr>
        <w:t>.w</w:t>
      </w:r>
      <w:r w:rsidR="003346F5">
        <w:rPr>
          <w:rFonts w:ascii="微软雅黑" w:eastAsia="微软雅黑" w:hAnsi="微软雅黑" w:cs="微软雅黑"/>
          <w:bCs/>
          <w:kern w:val="0"/>
          <w:szCs w:val="21"/>
        </w:rPr>
        <w:t>’</w:t>
      </w:r>
      <w:r w:rsidR="003346F5">
        <w:rPr>
          <w:rFonts w:ascii="微软雅黑" w:eastAsia="微软雅黑" w:hAnsi="微软雅黑" w:cs="微软雅黑" w:hint="eastAsia"/>
          <w:bCs/>
          <w:kern w:val="0"/>
          <w:szCs w:val="21"/>
        </w:rPr>
        <w:t>);</w:t>
      </w:r>
    </w:p>
    <w:p w:rsidR="003346F5" w:rsidRDefault="003346F5" w:rsidP="00932983">
      <w:pPr>
        <w:widowControl/>
        <w:spacing w:before="100" w:beforeAutospacing="1" w:after="100" w:afterAutospacing="1" w:line="420" w:lineRule="atLeast"/>
        <w:ind w:left="84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5</w:t>
      </w:r>
      <w:r w:rsidRPr="00047380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document.querySelector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/>
          <w:bCs/>
          <w:kern w:val="0"/>
          <w:szCs w:val="21"/>
        </w:rPr>
        <w:t>‘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#div1</w:t>
      </w:r>
      <w:r>
        <w:rPr>
          <w:rFonts w:ascii="微软雅黑" w:eastAsia="微软雅黑" w:hAnsi="微软雅黑" w:cs="微软雅黑"/>
          <w:bCs/>
          <w:kern w:val="0"/>
          <w:szCs w:val="21"/>
        </w:rPr>
        <w:t>’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); </w:t>
      </w:r>
      <w:r w:rsidR="0093298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6. 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document.querySelectorAll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/>
          <w:bCs/>
          <w:kern w:val="0"/>
          <w:szCs w:val="21"/>
        </w:rPr>
        <w:t>‘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.w</w:t>
      </w:r>
      <w:r>
        <w:rPr>
          <w:rFonts w:ascii="微软雅黑" w:eastAsia="微软雅黑" w:hAnsi="微软雅黑" w:cs="微软雅黑"/>
          <w:bCs/>
          <w:kern w:val="0"/>
          <w:szCs w:val="21"/>
        </w:rPr>
        <w:t>’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)[0];</w:t>
      </w:r>
    </w:p>
    <w:p w:rsidR="00E159E3" w:rsidRDefault="00E159E3" w:rsidP="00932983">
      <w:pPr>
        <w:widowControl/>
        <w:spacing w:before="100" w:beforeAutospacing="1" w:after="100" w:afterAutospacing="1" w:line="420" w:lineRule="atLeast"/>
        <w:ind w:left="84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7.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document.getElementByName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/>
          <w:bCs/>
          <w:kern w:val="0"/>
          <w:szCs w:val="21"/>
        </w:rPr>
        <w:t>‘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h</w:t>
      </w:r>
      <w:r>
        <w:rPr>
          <w:rFonts w:ascii="微软雅黑" w:eastAsia="微软雅黑" w:hAnsi="微软雅黑" w:cs="微软雅黑"/>
          <w:bCs/>
          <w:kern w:val="0"/>
          <w:szCs w:val="21"/>
        </w:rPr>
        <w:t>’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)[0];</w:t>
      </w:r>
    </w:p>
    <w:p w:rsidR="00047380" w:rsidRDefault="00047380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</w:p>
    <w:p w:rsidR="00932983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获取当前浏览器屏幕的宽度和高度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兼容所有的浏览器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：</w:t>
      </w:r>
      <w:r w:rsidR="0093298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 w:rsidR="00932983">
        <w:rPr>
          <w:rFonts w:ascii="微软雅黑" w:eastAsia="微软雅黑" w:hAnsi="微软雅黑" w:cs="微软雅黑" w:hint="eastAsia"/>
          <w:bCs/>
          <w:kern w:val="0"/>
          <w:szCs w:val="21"/>
        </w:rPr>
        <w:t>document.documentElement.clien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t</w:t>
      </w:r>
      <w:r w:rsidR="00932983">
        <w:rPr>
          <w:rFonts w:ascii="微软雅黑" w:eastAsia="微软雅黑" w:hAnsi="微软雅黑" w:cs="微软雅黑" w:hint="eastAsia"/>
          <w:bCs/>
          <w:kern w:val="0"/>
          <w:szCs w:val="21"/>
        </w:rPr>
        <w:t>Width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||</w:t>
      </w:r>
      <w:r w:rsidR="00E159E3">
        <w:rPr>
          <w:rFonts w:ascii="微软雅黑" w:eastAsia="微软雅黑" w:hAnsi="微软雅黑" w:cs="微软雅黑"/>
          <w:bCs/>
          <w:kern w:val="0"/>
          <w:szCs w:val="21"/>
        </w:rPr>
        <w:t>document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.body.clientWidth</w:t>
      </w:r>
      <w:proofErr w:type="spellEnd"/>
      <w:r w:rsidR="00932983">
        <w:rPr>
          <w:rFonts w:ascii="微软雅黑" w:eastAsia="微软雅黑" w:hAnsi="微软雅黑" w:cs="微软雅黑" w:hint="eastAsia"/>
          <w:bCs/>
          <w:kern w:val="0"/>
          <w:szCs w:val="21"/>
        </w:rPr>
        <w:t>；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</w:p>
    <w:p w:rsidR="00932983" w:rsidRDefault="0093298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document.documentElement.clien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t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Height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||document.body.clientHeight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；</w:t>
      </w:r>
    </w:p>
    <w:p w:rsidR="00E159E3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lastRenderedPageBreak/>
        <w:t xml:space="preserve">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获取上一个哥哥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元素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节点（兼容所有的浏览器）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:</w:t>
      </w:r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 w:rsidR="00E159E3">
        <w:rPr>
          <w:rFonts w:ascii="微软雅黑" w:eastAsia="微软雅黑" w:hAnsi="微软雅黑" w:cs="微软雅黑" w:hint="eastAsia"/>
          <w:bCs/>
          <w:kern w:val="0"/>
          <w:szCs w:val="21"/>
        </w:rPr>
        <w:t>previousSibling</w:t>
      </w:r>
      <w:proofErr w:type="spellEnd"/>
    </w:p>
    <w:p w:rsidR="005F198F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动态创建一个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标签，并且添加到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body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的最后面位置：</w:t>
      </w:r>
      <w:proofErr w:type="spellStart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>var</w:t>
      </w:r>
      <w:proofErr w:type="spellEnd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</w:t>
      </w:r>
      <w:proofErr w:type="spellStart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>oDiv</w:t>
      </w:r>
      <w:proofErr w:type="spellEnd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>=</w:t>
      </w:r>
      <w:proofErr w:type="spellStart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>document.creatElement</w:t>
      </w:r>
      <w:proofErr w:type="spellEnd"/>
      <w:r w:rsidR="005F198F">
        <w:rPr>
          <w:rFonts w:ascii="微软雅黑" w:eastAsia="微软雅黑" w:hAnsi="微软雅黑" w:cs="微软雅黑" w:hint="eastAsia"/>
          <w:bCs/>
          <w:kern w:val="0"/>
          <w:szCs w:val="21"/>
        </w:rPr>
        <w:t>（‘div’）;</w:t>
      </w:r>
    </w:p>
    <w:p w:rsidR="005F198F" w:rsidRDefault="005F198F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document.bady.appedchild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oDiv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);</w:t>
      </w:r>
    </w:p>
    <w:p w:rsidR="005F198F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继续上一题，把刚才创建的克隆一份一模一样的，添加到刚才创建的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前面：</w:t>
      </w:r>
    </w:p>
    <w:p w:rsidR="00000000" w:rsidRDefault="005F198F" w:rsidP="005F198F">
      <w:pPr>
        <w:widowControl/>
        <w:spacing w:before="100" w:beforeAutospacing="1" w:after="100" w:afterAutospacing="1" w:line="420" w:lineRule="atLeast"/>
        <w:ind w:firstLineChars="200" w:firstLine="42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oDiv2=</w:t>
      </w:r>
      <w:r w:rsidRPr="005F198F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oDiv.cloneNode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(true);  </w:t>
      </w:r>
      <w:r w:rsidR="00213AD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kern w:val="0"/>
          <w:szCs w:val="21"/>
        </w:rPr>
        <w:t>document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.</w:t>
      </w:r>
      <w:r w:rsidR="00213AD3">
        <w:rPr>
          <w:rFonts w:ascii="微软雅黑" w:eastAsia="微软雅黑" w:hAnsi="微软雅黑" w:cs="微软雅黑" w:hint="eastAsia"/>
          <w:bCs/>
          <w:kern w:val="0"/>
          <w:szCs w:val="21"/>
        </w:rPr>
        <w:t>body.insertBefore</w:t>
      </w:r>
      <w:proofErr w:type="spellEnd"/>
      <w:r w:rsidR="00213AD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(oDiv2, </w:t>
      </w:r>
      <w:proofErr w:type="spellStart"/>
      <w:r w:rsidR="00213AD3">
        <w:rPr>
          <w:rFonts w:ascii="微软雅黑" w:eastAsia="微软雅黑" w:hAnsi="微软雅黑" w:cs="微软雅黑" w:hint="eastAsia"/>
          <w:bCs/>
          <w:kern w:val="0"/>
          <w:szCs w:val="21"/>
        </w:rPr>
        <w:t>oDiv</w:t>
      </w:r>
      <w:proofErr w:type="spellEnd"/>
      <w:r w:rsidR="00213AD3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);</w:t>
      </w:r>
    </w:p>
    <w:p w:rsidR="00000000" w:rsidRDefault="00D93393">
      <w:pPr>
        <w:pStyle w:val="Char"/>
        <w:widowControl/>
        <w:spacing w:line="420" w:lineRule="atLeast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三、数组的基础知识和应用</w:t>
      </w:r>
    </w:p>
    <w:p w:rsidR="00213AD3" w:rsidRDefault="00D93393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我想删除数组中的最后一项，至少写出两种办法：</w:t>
      </w:r>
      <w:r w:rsidR="00213AD3"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 w:rsidR="00213AD3">
        <w:rPr>
          <w:rFonts w:ascii="微软雅黑" w:eastAsia="微软雅黑" w:hAnsi="微软雅黑" w:cs="微软雅黑"/>
          <w:bCs/>
          <w:sz w:val="21"/>
          <w:szCs w:val="21"/>
        </w:rPr>
        <w:t>ary.pop</w:t>
      </w:r>
      <w:proofErr w:type="spellEnd"/>
      <w:r w:rsidR="00213AD3">
        <w:rPr>
          <w:rFonts w:ascii="微软雅黑" w:eastAsia="微软雅黑" w:hAnsi="微软雅黑" w:cs="微软雅黑"/>
          <w:bCs/>
          <w:sz w:val="21"/>
          <w:szCs w:val="21"/>
        </w:rPr>
        <w:t>(); splice(ary.length-1,1)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  <w:r>
        <w:rPr>
          <w:rFonts w:ascii="微软雅黑" w:eastAsia="微软雅黑" w:hAnsi="微软雅黑" w:cs="微软雅黑"/>
          <w:bCs/>
          <w:sz w:val="21"/>
          <w:szCs w:val="21"/>
        </w:rPr>
        <w:t>我想在数组的末尾增加一个元素，至少写出两种办法：</w:t>
      </w:r>
      <w:proofErr w:type="spellStart"/>
      <w:r w:rsidR="00213AD3">
        <w:rPr>
          <w:rFonts w:ascii="微软雅黑" w:eastAsia="微软雅黑" w:hAnsi="微软雅黑" w:cs="微软雅黑"/>
          <w:bCs/>
          <w:sz w:val="21"/>
          <w:szCs w:val="21"/>
        </w:rPr>
        <w:t>ary.push</w:t>
      </w:r>
      <w:proofErr w:type="spellEnd"/>
      <w:r w:rsidR="00213AD3">
        <w:rPr>
          <w:rFonts w:ascii="微软雅黑" w:eastAsia="微软雅黑" w:hAnsi="微软雅黑" w:cs="微软雅黑"/>
          <w:bCs/>
          <w:sz w:val="21"/>
          <w:szCs w:val="21"/>
        </w:rPr>
        <w:t>(</w:t>
      </w:r>
      <w:r w:rsidR="00213AD3">
        <w:rPr>
          <w:rFonts w:ascii="微软雅黑" w:eastAsia="微软雅黑" w:hAnsi="微软雅黑" w:cs="微软雅黑" w:hint="default"/>
          <w:bCs/>
          <w:sz w:val="21"/>
          <w:szCs w:val="21"/>
        </w:rPr>
        <w:t>“”</w:t>
      </w:r>
      <w:r w:rsidR="00213AD3">
        <w:rPr>
          <w:rFonts w:ascii="微软雅黑" w:eastAsia="微软雅黑" w:hAnsi="微软雅黑" w:cs="微软雅黑"/>
          <w:bCs/>
          <w:sz w:val="21"/>
          <w:szCs w:val="21"/>
        </w:rPr>
        <w:t xml:space="preserve">);  </w:t>
      </w:r>
      <w:proofErr w:type="spellStart"/>
      <w:r w:rsidR="00213AD3">
        <w:rPr>
          <w:rFonts w:ascii="微软雅黑" w:eastAsia="微软雅黑" w:hAnsi="微软雅黑" w:cs="微软雅黑"/>
          <w:bCs/>
          <w:sz w:val="21"/>
          <w:szCs w:val="21"/>
        </w:rPr>
        <w:t>ary.splice</w:t>
      </w:r>
      <w:proofErr w:type="spellEnd"/>
      <w:r w:rsidR="00213AD3">
        <w:rPr>
          <w:rFonts w:ascii="微软雅黑" w:eastAsia="微软雅黑" w:hAnsi="微软雅黑" w:cs="微软雅黑"/>
          <w:bCs/>
          <w:sz w:val="21"/>
          <w:szCs w:val="21"/>
        </w:rPr>
        <w:t>(ary.length,0,</w:t>
      </w:r>
      <w:r w:rsidR="00213AD3">
        <w:rPr>
          <w:rFonts w:ascii="微软雅黑" w:eastAsia="微软雅黑" w:hAnsi="微软雅黑" w:cs="微软雅黑" w:hint="default"/>
          <w:bCs/>
          <w:sz w:val="21"/>
          <w:szCs w:val="21"/>
        </w:rPr>
        <w:t>””</w:t>
      </w:r>
      <w:r w:rsidR="00213AD3">
        <w:rPr>
          <w:rFonts w:ascii="微软雅黑" w:eastAsia="微软雅黑" w:hAnsi="微软雅黑" w:cs="微软雅黑"/>
          <w:bCs/>
          <w:sz w:val="21"/>
          <w:szCs w:val="21"/>
        </w:rPr>
        <w:t>);</w:t>
      </w:r>
    </w:p>
    <w:p w:rsidR="00000000" w:rsidRDefault="00D93393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基于原来的数组复制一份一模一样新的数组，不考虑原有数组是否改变的情况，请写出至少三种方案：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213AD3" w:rsidRDefault="00213AD3" w:rsidP="00213AD3">
      <w:pPr>
        <w:pStyle w:val="Char"/>
        <w:widowControl/>
        <w:spacing w:line="420" w:lineRule="atLeast"/>
        <w:ind w:left="420" w:firstLine="420"/>
        <w:rPr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ary.slice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();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ary.slice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(0);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ary.concat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()</w:t>
      </w:r>
    </w:p>
    <w:p w:rsidR="00213AD3" w:rsidRDefault="00213AD3">
      <w:pPr>
        <w:pStyle w:val="Char"/>
        <w:widowControl/>
        <w:spacing w:line="420" w:lineRule="atLeast"/>
        <w:rPr>
          <w:bCs/>
          <w:sz w:val="21"/>
          <w:szCs w:val="21"/>
        </w:rPr>
      </w:pPr>
    </w:p>
    <w:p w:rsidR="00F4665C" w:rsidRDefault="00D93393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数组</w:t>
      </w:r>
      <w:r>
        <w:rPr>
          <w:rFonts w:ascii="微软雅黑" w:eastAsia="微软雅黑" w:hAnsi="微软雅黑" w:cs="微软雅黑"/>
          <w:bCs/>
          <w:sz w:val="21"/>
          <w:szCs w:val="21"/>
        </w:rPr>
        <w:t>从小到大排序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可以处理</w:t>
      </w:r>
      <w:r>
        <w:rPr>
          <w:rFonts w:ascii="微软雅黑" w:eastAsia="微软雅黑" w:hAnsi="微软雅黑" w:cs="微软雅黑"/>
          <w:bCs/>
          <w:sz w:val="21"/>
          <w:szCs w:val="21"/>
        </w:rPr>
        <w:t>10</w:t>
      </w:r>
      <w:r>
        <w:rPr>
          <w:rFonts w:ascii="微软雅黑" w:eastAsia="微软雅黑" w:hAnsi="微软雅黑" w:cs="微软雅黑"/>
          <w:bCs/>
          <w:sz w:val="21"/>
          <w:szCs w:val="21"/>
        </w:rPr>
        <w:t>以上的数字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F4665C"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 w:rsidR="00F4665C">
        <w:rPr>
          <w:rFonts w:ascii="微软雅黑" w:eastAsia="微软雅黑" w:hAnsi="微软雅黑" w:cs="微软雅黑"/>
          <w:bCs/>
          <w:sz w:val="21"/>
          <w:szCs w:val="21"/>
        </w:rPr>
        <w:t>ary.sort</w:t>
      </w:r>
      <w:proofErr w:type="spellEnd"/>
      <w:r w:rsidR="00F4665C">
        <w:rPr>
          <w:rFonts w:ascii="微软雅黑" w:eastAsia="微软雅黑" w:hAnsi="微软雅黑" w:cs="微软雅黑"/>
          <w:bCs/>
          <w:sz w:val="21"/>
          <w:szCs w:val="21"/>
        </w:rPr>
        <w:t>(function(</w:t>
      </w:r>
      <w:proofErr w:type="spellStart"/>
      <w:r w:rsidR="00F4665C">
        <w:rPr>
          <w:rFonts w:ascii="微软雅黑" w:eastAsia="微软雅黑" w:hAnsi="微软雅黑" w:cs="微软雅黑"/>
          <w:bCs/>
          <w:sz w:val="21"/>
          <w:szCs w:val="21"/>
        </w:rPr>
        <w:t>a,b</w:t>
      </w:r>
      <w:proofErr w:type="spellEnd"/>
      <w:r w:rsidR="00F4665C">
        <w:rPr>
          <w:rFonts w:ascii="微软雅黑" w:eastAsia="微软雅黑" w:hAnsi="微软雅黑" w:cs="微软雅黑"/>
          <w:bCs/>
          <w:sz w:val="21"/>
          <w:szCs w:val="21"/>
        </w:rPr>
        <w:t>){ return a-b});</w:t>
      </w:r>
    </w:p>
    <w:p w:rsidR="00F4665C" w:rsidRDefault="00D93393" w:rsidP="00F4665C">
      <w:pPr>
        <w:pStyle w:val="Char"/>
        <w:widowControl/>
        <w:spacing w:line="420" w:lineRule="atLeast"/>
        <w:ind w:firstLine="40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实现找到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项</w:t>
      </w:r>
      <w:r>
        <w:rPr>
          <w:rFonts w:ascii="微软雅黑" w:eastAsia="微软雅黑" w:hAnsi="微软雅黑" w:cs="微软雅黑"/>
          <w:bCs/>
          <w:sz w:val="21"/>
          <w:szCs w:val="21"/>
        </w:rPr>
        <w:t>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m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项</w:t>
      </w:r>
      <w:r>
        <w:rPr>
          <w:rFonts w:ascii="微软雅黑" w:eastAsia="微软雅黑" w:hAnsi="微软雅黑" w:cs="微软雅黑"/>
          <w:bCs/>
          <w:sz w:val="21"/>
          <w:szCs w:val="21"/>
        </w:rPr>
        <w:t>的内容，返回一个新的数组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原有数组不变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proofErr w:type="spellStart"/>
      <w:r w:rsidR="00F4665C">
        <w:rPr>
          <w:rFonts w:ascii="微软雅黑" w:eastAsia="微软雅黑" w:hAnsi="微软雅黑" w:cs="微软雅黑"/>
          <w:bCs/>
          <w:sz w:val="21"/>
          <w:szCs w:val="21"/>
        </w:rPr>
        <w:t>ary.slice</w:t>
      </w:r>
      <w:proofErr w:type="spellEnd"/>
      <w:r w:rsidR="00F4665C">
        <w:rPr>
          <w:rFonts w:ascii="微软雅黑" w:eastAsia="微软雅黑" w:hAnsi="微软雅黑" w:cs="微软雅黑"/>
          <w:bCs/>
          <w:sz w:val="21"/>
          <w:szCs w:val="21"/>
        </w:rPr>
        <w:t>(n-1,m)</w:t>
      </w:r>
    </w:p>
    <w:p w:rsidR="00000000" w:rsidRDefault="00D93393" w:rsidP="00F4665C">
      <w:pPr>
        <w:pStyle w:val="Char"/>
        <w:widowControl/>
        <w:spacing w:line="420" w:lineRule="atLeast"/>
        <w:ind w:firstLine="405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四、写出下面表达式的运算结果</w:t>
      </w:r>
    </w:p>
    <w:p w:rsidR="00C61B9A" w:rsidRDefault="00D93393" w:rsidP="00C61B9A">
      <w:pPr>
        <w:pStyle w:val="Char"/>
        <w:widowControl/>
        <w:spacing w:line="420" w:lineRule="atLeast"/>
        <w:ind w:left="525" w:hangingChars="250" w:hanging="52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Cs/>
          <w:sz w:val="21"/>
          <w:szCs w:val="21"/>
        </w:rPr>
        <w:t>[]==false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 true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![]==false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 true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[]==![]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true</w:t>
      </w:r>
    </w:p>
    <w:p w:rsidR="00000000" w:rsidRDefault="00D93393" w:rsidP="00C61B9A">
      <w:pPr>
        <w:pStyle w:val="Char"/>
        <w:widowControl/>
        <w:spacing w:line="420" w:lineRule="atLeast"/>
        <w:ind w:left="525" w:hangingChars="250" w:hanging="525"/>
        <w:rPr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ab/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Cs/>
          <w:sz w:val="21"/>
          <w:szCs w:val="21"/>
        </w:rPr>
        <w:t>Number(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13px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)==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NaN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true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5+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3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-2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 w:rsidR="00C61B9A">
        <w:rPr>
          <w:rFonts w:ascii="微软雅黑" w:eastAsia="微软雅黑" w:hAnsi="微软雅黑" w:cs="微软雅黑"/>
          <w:bCs/>
          <w:sz w:val="21"/>
          <w:szCs w:val="21"/>
        </w:rPr>
        <w:t>NaN</w:t>
      </w:r>
      <w:proofErr w:type="spellEnd"/>
    </w:p>
    <w:p w:rsidR="00C61B9A" w:rsidRDefault="00D93393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lastRenderedPageBreak/>
        <w:t>If(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*3){alert(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false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false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</w:p>
    <w:p w:rsidR="00C61B9A" w:rsidRDefault="00D93393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+3){alert(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false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true</w:t>
      </w:r>
    </w:p>
    <w:p w:rsidR="00D64C8A" w:rsidRDefault="00D93393" w:rsidP="00C61B9A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</w:t>
      </w:r>
      <w:r>
        <w:rPr>
          <w:rFonts w:ascii="微软雅黑" w:eastAsia="微软雅黑" w:hAnsi="微软雅黑" w:cs="微软雅黑"/>
          <w:bCs/>
          <w:sz w:val="21"/>
          <w:szCs w:val="21"/>
        </w:rPr>
        <w:t>（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document.body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）</w:t>
      </w:r>
      <w:r>
        <w:rPr>
          <w:rFonts w:ascii="微软雅黑" w:eastAsia="微软雅黑" w:hAnsi="微软雅黑" w:cs="微软雅黑"/>
          <w:bCs/>
          <w:sz w:val="21"/>
          <w:szCs w:val="21"/>
        </w:rPr>
        <w:t>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ok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);}else{alert(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no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</w:t>
      </w:r>
      <w:r w:rsidR="00D64C8A">
        <w:rPr>
          <w:rFonts w:ascii="微软雅黑" w:eastAsia="微软雅黑" w:hAnsi="微软雅黑" w:cs="微软雅黑"/>
          <w:bCs/>
          <w:sz w:val="21"/>
          <w:szCs w:val="21"/>
        </w:rPr>
        <w:t>ok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__  </w:t>
      </w:r>
    </w:p>
    <w:p w:rsidR="00C61B9A" w:rsidRDefault="00D93393" w:rsidP="00C61B9A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alert([])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</w:t>
      </w:r>
      <w:r w:rsidR="00D64C8A">
        <w:rPr>
          <w:rFonts w:ascii="微软雅黑" w:eastAsia="微软雅黑" w:hAnsi="微软雅黑" w:cs="微软雅黑"/>
          <w:bCs/>
          <w:sz w:val="21"/>
          <w:szCs w:val="21"/>
        </w:rPr>
        <w:t>什么也没有</w:t>
      </w:r>
      <w:r>
        <w:rPr>
          <w:rFonts w:ascii="微软雅黑" w:eastAsia="微软雅黑" w:hAnsi="微软雅黑" w:cs="微软雅黑"/>
          <w:bCs/>
          <w:sz w:val="21"/>
          <w:szCs w:val="21"/>
        </w:rPr>
        <w:t>_</w:t>
      </w:r>
      <w:r w:rsidR="00D64C8A">
        <w:rPr>
          <w:rFonts w:ascii="微软雅黑" w:eastAsia="微软雅黑" w:hAnsi="微软雅黑" w:cs="微软雅黑"/>
          <w:bCs/>
          <w:sz w:val="21"/>
          <w:szCs w:val="21"/>
        </w:rPr>
        <w:t xml:space="preserve">     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null==undefined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 w:rsidR="00C61B9A">
        <w:rPr>
          <w:rFonts w:ascii="微软雅黑" w:eastAsia="微软雅黑" w:hAnsi="微软雅黑" w:cs="微软雅黑"/>
          <w:bCs/>
          <w:sz w:val="21"/>
          <w:szCs w:val="21"/>
        </w:rPr>
        <w:t xml:space="preserve"> true</w:t>
      </w:r>
    </w:p>
    <w:p w:rsidR="00000000" w:rsidRDefault="00D93393" w:rsidP="00C61B9A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&lt;</w:t>
      </w:r>
      <w:r>
        <w:rPr>
          <w:rFonts w:ascii="微软雅黑" w:eastAsia="微软雅黑" w:hAnsi="微软雅黑" w:cs="微软雅黑"/>
          <w:bCs/>
          <w:color w:val="000080"/>
          <w:sz w:val="21"/>
          <w:szCs w:val="21"/>
        </w:rPr>
        <w:t xml:space="preserve">input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t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ype=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 xml:space="preserve">"button"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value=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"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按钮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1"</w:t>
      </w:r>
      <w:r>
        <w:rPr>
          <w:rFonts w:ascii="微软雅黑" w:eastAsia="微软雅黑" w:hAnsi="微软雅黑" w:cs="微软雅黑"/>
          <w:bCs/>
          <w:sz w:val="21"/>
          <w:szCs w:val="21"/>
        </w:rPr>
        <w:t>/&gt;&lt;</w:t>
      </w:r>
      <w:r>
        <w:rPr>
          <w:rFonts w:ascii="微软雅黑" w:eastAsia="微软雅黑" w:hAnsi="微软雅黑" w:cs="微软雅黑"/>
          <w:bCs/>
          <w:color w:val="000080"/>
          <w:sz w:val="21"/>
          <w:szCs w:val="21"/>
        </w:rPr>
        <w:t xml:space="preserve">input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type=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 xml:space="preserve">"button"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value=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"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按钮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2"</w:t>
      </w:r>
      <w:r>
        <w:rPr>
          <w:rFonts w:ascii="微软雅黑" w:eastAsia="微软雅黑" w:hAnsi="微软雅黑" w:cs="微软雅黑"/>
          <w:bCs/>
          <w:sz w:val="21"/>
          <w:szCs w:val="21"/>
        </w:rPr>
        <w:t>/&gt;&lt;</w:t>
      </w:r>
      <w:r>
        <w:rPr>
          <w:rFonts w:ascii="微软雅黑" w:eastAsia="微软雅黑" w:hAnsi="微软雅黑" w:cs="微软雅黑"/>
          <w:bCs/>
          <w:color w:val="000080"/>
          <w:sz w:val="21"/>
          <w:szCs w:val="21"/>
        </w:rPr>
        <w:t xml:space="preserve">input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type=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 xml:space="preserve">"button"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value=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"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按钮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3"</w:t>
      </w:r>
      <w:r>
        <w:rPr>
          <w:rFonts w:ascii="微软雅黑" w:eastAsia="微软雅黑" w:hAnsi="微软雅黑" w:cs="微软雅黑"/>
          <w:bCs/>
          <w:sz w:val="21"/>
          <w:szCs w:val="21"/>
        </w:rPr>
        <w:t>/&gt;&lt;</w:t>
      </w:r>
      <w:r>
        <w:rPr>
          <w:rFonts w:ascii="微软雅黑" w:eastAsia="微软雅黑" w:hAnsi="微软雅黑" w:cs="微软雅黑"/>
          <w:bCs/>
          <w:color w:val="000080"/>
          <w:sz w:val="21"/>
          <w:szCs w:val="21"/>
        </w:rPr>
        <w:t xml:space="preserve">input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type=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 xml:space="preserve">"button"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value=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"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按钮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4"</w:t>
      </w:r>
      <w:r>
        <w:rPr>
          <w:rFonts w:ascii="微软雅黑" w:eastAsia="微软雅黑" w:hAnsi="微软雅黑" w:cs="微软雅黑"/>
          <w:bCs/>
          <w:sz w:val="21"/>
          <w:szCs w:val="21"/>
        </w:rPr>
        <w:t>/&gt;&lt;</w:t>
      </w:r>
      <w:r>
        <w:rPr>
          <w:rFonts w:ascii="微软雅黑" w:eastAsia="微软雅黑" w:hAnsi="微软雅黑" w:cs="微软雅黑"/>
          <w:bCs/>
          <w:color w:val="000080"/>
          <w:sz w:val="21"/>
          <w:szCs w:val="21"/>
        </w:rPr>
        <w:t xml:space="preserve">input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type=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 xml:space="preserve">"button" </w:t>
      </w:r>
      <w:r>
        <w:rPr>
          <w:rFonts w:ascii="微软雅黑" w:eastAsia="微软雅黑" w:hAnsi="微软雅黑" w:cs="微软雅黑"/>
          <w:bCs/>
          <w:color w:val="0000FF"/>
          <w:sz w:val="21"/>
          <w:szCs w:val="21"/>
        </w:rPr>
        <w:t>value=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"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按钮</w:t>
      </w:r>
      <w:r>
        <w:rPr>
          <w:rFonts w:ascii="微软雅黑" w:eastAsia="微软雅黑" w:hAnsi="微软雅黑" w:cs="微软雅黑"/>
          <w:bCs/>
          <w:color w:val="008000"/>
          <w:sz w:val="21"/>
          <w:szCs w:val="21"/>
        </w:rPr>
        <w:t>5"</w:t>
      </w:r>
      <w:r>
        <w:rPr>
          <w:rFonts w:ascii="微软雅黑" w:eastAsia="微软雅黑" w:hAnsi="微软雅黑" w:cs="微软雅黑"/>
          <w:bCs/>
          <w:sz w:val="21"/>
          <w:szCs w:val="21"/>
        </w:rPr>
        <w:t>/&gt;</w:t>
      </w:r>
    </w:p>
    <w:p w:rsidR="00000000" w:rsidRDefault="00D93393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ary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=[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red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yellow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pink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green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blue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];</w:t>
      </w:r>
    </w:p>
    <w:p w:rsidR="00000000" w:rsidRDefault="00D93393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以上是页面中的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5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个按钮，和一个存储五个颜色值的数组，要求实现一个方法</w:t>
      </w:r>
      <w:proofErr w:type="spellStart"/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bindEvent</w:t>
      </w:r>
      <w:proofErr w:type="spellEnd"/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，循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环给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5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个按钮绑定点击事件，当点击的时候，整个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body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的背景颜色正好可以和数组中的指定项颜色对应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(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例如：点击第三个按钮，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body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的背景颜色”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pink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”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)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，请按照你的思路来实现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?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1520F9" w:rsidRPr="001520F9" w:rsidRDefault="001520F9" w:rsidP="001520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&lt;</w:t>
      </w:r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script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&gt;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1520F9">
        <w:rPr>
          <w:rFonts w:ascii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ary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=[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red"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,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"yellow"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,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"pink"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,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"green"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,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"blue</w:t>
      </w:r>
      <w:proofErr w:type="spellEnd"/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];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1520F9">
        <w:rPr>
          <w:rFonts w:ascii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oBtn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</w:t>
      </w:r>
      <w:proofErr w:type="spellStart"/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document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.</w:t>
      </w:r>
      <w:r w:rsidRPr="001520F9">
        <w:rPr>
          <w:rFonts w:ascii="宋体" w:hAnsi="宋体" w:cs="宋体" w:hint="eastAsia"/>
          <w:color w:val="7A7A43"/>
          <w:kern w:val="0"/>
          <w:sz w:val="27"/>
          <w:szCs w:val="27"/>
        </w:rPr>
        <w:t>getElementsByTagName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(</w:t>
      </w:r>
      <w:r w:rsidRPr="001520F9">
        <w:rPr>
          <w:rFonts w:ascii="宋体" w:hAnsi="宋体" w:cs="宋体" w:hint="eastAsia"/>
          <w:b/>
          <w:bCs/>
          <w:color w:val="008000"/>
          <w:kern w:val="0"/>
          <w:sz w:val="27"/>
          <w:szCs w:val="27"/>
        </w:rPr>
        <w:t>'input'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);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proofErr w:type="spellStart"/>
      <w:r w:rsidRPr="001520F9">
        <w:rPr>
          <w:rFonts w:ascii="宋体" w:hAnsi="宋体" w:cs="宋体" w:hint="eastAsia"/>
          <w:i/>
          <w:iCs/>
          <w:color w:val="000000"/>
          <w:kern w:val="0"/>
          <w:sz w:val="27"/>
          <w:szCs w:val="27"/>
        </w:rPr>
        <w:t>bindEvent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(cur){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</w:t>
      </w:r>
      <w:r w:rsidRPr="001520F9">
        <w:rPr>
          <w:rFonts w:ascii="宋体" w:hAnsi="宋体" w:cs="宋体" w:hint="eastAsia"/>
          <w:color w:val="0000FF"/>
          <w:kern w:val="0"/>
          <w:sz w:val="27"/>
          <w:szCs w:val="27"/>
        </w:rPr>
        <w:t>0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;</w:t>
      </w:r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&lt;</w:t>
      </w:r>
      <w:proofErr w:type="spellStart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cur.</w:t>
      </w:r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length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;</w:t>
      </w:r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++){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1520F9">
        <w:rPr>
          <w:rFonts w:ascii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oBtn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[</w:t>
      </w:r>
      <w:proofErr w:type="spellStart"/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].</w:t>
      </w:r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index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</w:t>
      </w:r>
      <w:proofErr w:type="spellStart"/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1520F9">
        <w:rPr>
          <w:rFonts w:ascii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oBtn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[</w:t>
      </w:r>
      <w:proofErr w:type="spellStart"/>
      <w:r w:rsidRPr="001520F9">
        <w:rPr>
          <w:rFonts w:ascii="宋体" w:hAnsi="宋体" w:cs="宋体" w:hint="eastAsia"/>
          <w:color w:val="458383"/>
          <w:kern w:val="0"/>
          <w:sz w:val="27"/>
          <w:szCs w:val="27"/>
        </w:rPr>
        <w:t>i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].</w:t>
      </w:r>
      <w:proofErr w:type="spellStart"/>
      <w:r w:rsidRPr="001520F9">
        <w:rPr>
          <w:rFonts w:ascii="宋体" w:hAnsi="宋体" w:cs="宋体" w:hint="eastAsia"/>
          <w:color w:val="7A7A43"/>
          <w:kern w:val="0"/>
          <w:sz w:val="27"/>
          <w:szCs w:val="27"/>
        </w:rPr>
        <w:t>onclick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</w:t>
      </w:r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(){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document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.</w:t>
      </w:r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body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.</w:t>
      </w:r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style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.</w:t>
      </w:r>
      <w:r w:rsidRPr="001520F9">
        <w:rPr>
          <w:rFonts w:ascii="宋体" w:hAnsi="宋体" w:cs="宋体" w:hint="eastAsia"/>
          <w:b/>
          <w:bCs/>
          <w:color w:val="660E7A"/>
          <w:kern w:val="0"/>
          <w:sz w:val="27"/>
          <w:szCs w:val="27"/>
        </w:rPr>
        <w:t>backgroundColor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=cur[</w:t>
      </w:r>
      <w:proofErr w:type="spellStart"/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this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.</w:t>
      </w:r>
      <w:r w:rsidRPr="001520F9">
        <w:rPr>
          <w:rFonts w:ascii="宋体" w:hAnsi="宋体" w:cs="宋体" w:hint="eastAsia"/>
          <w:i/>
          <w:iCs/>
          <w:color w:val="000000"/>
          <w:kern w:val="0"/>
          <w:sz w:val="27"/>
          <w:szCs w:val="27"/>
        </w:rPr>
        <w:t>index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];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        }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}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1520F9">
        <w:rPr>
          <w:rFonts w:ascii="宋体" w:hAnsi="宋体" w:cs="宋体" w:hint="eastAsia"/>
          <w:i/>
          <w:iCs/>
          <w:color w:val="000000"/>
          <w:kern w:val="0"/>
          <w:sz w:val="27"/>
          <w:szCs w:val="27"/>
        </w:rPr>
        <w:t>bindEvent</w:t>
      </w:r>
      <w:proofErr w:type="spellEnd"/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1520F9">
        <w:rPr>
          <w:rFonts w:ascii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ary</w:t>
      </w:r>
      <w:proofErr w:type="spellEnd"/>
      <w:r>
        <w:rPr>
          <w:rFonts w:ascii="宋体" w:hAnsi="宋体" w:cs="宋体" w:hint="eastAsia"/>
          <w:color w:val="000000"/>
          <w:kern w:val="0"/>
          <w:sz w:val="27"/>
          <w:szCs w:val="27"/>
        </w:rPr>
        <w:t>);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br/>
        <w:t>&lt;/</w:t>
      </w:r>
      <w:r w:rsidRPr="001520F9">
        <w:rPr>
          <w:rFonts w:ascii="宋体" w:hAnsi="宋体" w:cs="宋体" w:hint="eastAsia"/>
          <w:b/>
          <w:bCs/>
          <w:color w:val="000080"/>
          <w:kern w:val="0"/>
          <w:sz w:val="27"/>
          <w:szCs w:val="27"/>
        </w:rPr>
        <w:t>script</w:t>
      </w:r>
      <w:r w:rsidRPr="001520F9">
        <w:rPr>
          <w:rFonts w:ascii="宋体" w:hAnsi="宋体" w:cs="宋体" w:hint="eastAsia"/>
          <w:color w:val="000000"/>
          <w:kern w:val="0"/>
          <w:sz w:val="27"/>
          <w:szCs w:val="27"/>
        </w:rPr>
        <w:t>&gt;</w:t>
      </w:r>
    </w:p>
    <w:p w:rsidR="00000000" w:rsidRDefault="00D93393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六、</w:t>
      </w:r>
    </w:p>
    <w:p w:rsidR="00000000" w:rsidRDefault="00D93393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=[1,2,3,4];</w:t>
      </w:r>
    </w:p>
    <w:p w:rsidR="00000000" w:rsidRDefault="00D93393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function fn(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){</w:t>
      </w:r>
    </w:p>
    <w:p w:rsidR="00000000" w:rsidRDefault="00D93393">
      <w:pPr>
        <w:pStyle w:val="HTMLChar"/>
        <w:widowControl/>
        <w:spacing w:line="420" w:lineRule="atLeast"/>
        <w:ind w:left="420"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[0]=0;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=[0];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[0]=100;    return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; </w:t>
      </w:r>
    </w:p>
    <w:p w:rsidR="00000000" w:rsidRDefault="00D93393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}</w:t>
      </w:r>
    </w:p>
    <w:p w:rsidR="00000000" w:rsidRDefault="00D93393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res=fn(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);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console.log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);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cons</w:t>
      </w:r>
      <w:r>
        <w:rPr>
          <w:rFonts w:ascii="微软雅黑" w:eastAsia="微软雅黑" w:hAnsi="微软雅黑" w:cs="微软雅黑"/>
          <w:bCs/>
          <w:sz w:val="21"/>
          <w:szCs w:val="21"/>
        </w:rPr>
        <w:t>ole.log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(res);   //</w:t>
      </w:r>
      <w:r>
        <w:rPr>
          <w:rFonts w:ascii="微软雅黑" w:eastAsia="微软雅黑" w:hAnsi="微软雅黑" w:cs="微软雅黑"/>
          <w:bCs/>
          <w:sz w:val="21"/>
          <w:szCs w:val="21"/>
        </w:rPr>
        <w:t>此题偏难，认真思考</w:t>
      </w:r>
      <w:r>
        <w:rPr>
          <w:rFonts w:ascii="微软雅黑" w:eastAsia="微软雅黑" w:hAnsi="微软雅黑" w:cs="微软雅黑"/>
          <w:bCs/>
          <w:sz w:val="21"/>
          <w:szCs w:val="21"/>
        </w:rPr>
        <w:t>(360</w:t>
      </w:r>
      <w:r>
        <w:rPr>
          <w:rFonts w:ascii="微软雅黑" w:eastAsia="微软雅黑" w:hAnsi="微软雅黑" w:cs="微软雅黑"/>
          <w:bCs/>
          <w:sz w:val="21"/>
          <w:szCs w:val="21"/>
        </w:rPr>
        <w:t>面试题难度降低版本代码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</w:p>
    <w:p w:rsidR="00000000" w:rsidRDefault="001520F9">
      <w:pPr>
        <w:pStyle w:val="HTMLChar"/>
        <w:widowControl/>
        <w:spacing w:line="420" w:lineRule="atLeast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/>
          <w:b/>
          <w:sz w:val="30"/>
          <w:szCs w:val="30"/>
        </w:rPr>
        <w:t xml:space="preserve">   </w:t>
      </w:r>
      <w:r>
        <w:rPr>
          <w:rFonts w:ascii="微软雅黑" w:eastAsia="微软雅黑" w:hAnsi="微软雅黑" w:cs="微软雅黑"/>
          <w:bCs/>
          <w:sz w:val="21"/>
          <w:szCs w:val="21"/>
        </w:rPr>
        <w:t>[0,2,3,4]   [100]</w:t>
      </w:r>
    </w:p>
    <w:p w:rsidR="00000000" w:rsidRDefault="00D93393">
      <w:pPr>
        <w:pStyle w:val="3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二、选择题：</w:t>
      </w:r>
      <w:r>
        <w:rPr>
          <w:rFonts w:ascii="微软雅黑" w:eastAsia="微软雅黑" w:hAnsi="微软雅黑" w:cs="微软雅黑" w:hint="eastAsia"/>
          <w:sz w:val="21"/>
          <w:szCs w:val="21"/>
        </w:rPr>
        <w:t>（要求写出分析步骤</w:t>
      </w:r>
      <w:r>
        <w:rPr>
          <w:rFonts w:ascii="微软雅黑" w:eastAsia="微软雅黑" w:hAnsi="微软雅黑" w:cs="微软雅黑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</w:rPr>
        <w:t>画图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a=12;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fn(){</w:t>
      </w: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fn();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(a);  </w:t>
      </w:r>
    </w:p>
    <w:p w:rsidR="00000000" w:rsidRDefault="00D93393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输出的三次分别是多少</w:t>
      </w:r>
      <w:r w:rsidR="001520F9">
        <w:rPr>
          <w:rFonts w:ascii="微软雅黑" w:eastAsia="微软雅黑" w:hAnsi="微软雅黑" w:cs="微软雅黑" w:hint="eastAsia"/>
          <w:szCs w:val="21"/>
        </w:rPr>
        <w:t xml:space="preserve">   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B     </w:t>
      </w:r>
      <w:r w:rsidR="001520F9"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 w:rsidR="001520F9">
        <w:rPr>
          <w:rFonts w:ascii="微软雅黑" w:eastAsia="微软雅黑" w:hAnsi="微软雅黑" w:cs="微软雅黑" w:hint="eastAsia"/>
          <w:szCs w:val="21"/>
        </w:rPr>
        <w:t>undefind</w:t>
      </w:r>
      <w:proofErr w:type="spellEnd"/>
      <w:r w:rsidR="001520F9">
        <w:rPr>
          <w:rFonts w:ascii="微软雅黑" w:eastAsia="微软雅黑" w:hAnsi="微软雅黑" w:cs="微软雅黑" w:hint="eastAsia"/>
          <w:szCs w:val="21"/>
        </w:rPr>
        <w:t xml:space="preserve">  </w:t>
      </w:r>
      <w:proofErr w:type="spellStart"/>
      <w:r w:rsidR="001520F9">
        <w:rPr>
          <w:rFonts w:ascii="微软雅黑" w:eastAsia="微软雅黑" w:hAnsi="微软雅黑" w:cs="微软雅黑" w:hint="eastAsia"/>
          <w:szCs w:val="21"/>
        </w:rPr>
        <w:t>undefind</w:t>
      </w:r>
      <w:proofErr w:type="spellEnd"/>
      <w:r w:rsidR="001520F9">
        <w:rPr>
          <w:rFonts w:ascii="微软雅黑" w:eastAsia="微软雅黑" w:hAnsi="微软雅黑" w:cs="微软雅黑" w:hint="eastAsia"/>
          <w:szCs w:val="21"/>
        </w:rPr>
        <w:t xml:space="preserve">  12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 12 13           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12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13         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numPr>
          <w:ilvl w:val="0"/>
          <w:numId w:val="2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 // </w:t>
      </w:r>
      <w:proofErr w:type="spellStart"/>
      <w:r w:rsidR="008117F6">
        <w:rPr>
          <w:rFonts w:ascii="微软雅黑" w:eastAsia="微软雅黑" w:hAnsi="微软雅黑" w:cs="微软雅黑" w:hint="eastAsia"/>
          <w:szCs w:val="21"/>
        </w:rPr>
        <w:t>undefind</w:t>
      </w:r>
      <w:proofErr w:type="spellEnd"/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a=12;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function fn(){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// 12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a=13;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fn();</w:t>
      </w:r>
    </w:p>
    <w:p w:rsidR="008117F6" w:rsidRDefault="00D93393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(a); 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  A、                     undefined  12 13 </w:t>
      </w:r>
      <w:r w:rsidR="008117F6"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</w:p>
    <w:p w:rsidR="00000000" w:rsidRDefault="008117F6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 w:rsidR="00D93393">
        <w:rPr>
          <w:rFonts w:ascii="微软雅黑" w:eastAsia="微软雅黑" w:hAnsi="微软雅黑" w:cs="微软雅黑" w:hint="eastAsia"/>
          <w:szCs w:val="21"/>
        </w:rPr>
        <w:t>A</w:t>
      </w:r>
      <w:r w:rsidR="00D93393">
        <w:rPr>
          <w:rFonts w:ascii="微软雅黑" w:eastAsia="微软雅黑" w:hAnsi="微软雅黑" w:cs="微软雅黑" w:hint="eastAsia"/>
          <w:szCs w:val="21"/>
        </w:rPr>
        <w:t>、</w:t>
      </w:r>
      <w:r w:rsidR="00D93393">
        <w:rPr>
          <w:rFonts w:ascii="微软雅黑" w:eastAsia="微软雅黑" w:hAnsi="微软雅黑" w:cs="微软雅黑" w:hint="eastAsia"/>
          <w:szCs w:val="21"/>
        </w:rPr>
        <w:t xml:space="preserve">undefined  12 13 </w:t>
      </w:r>
      <w:r w:rsidR="00D93393">
        <w:rPr>
          <w:rFonts w:ascii="微软雅黑" w:eastAsia="微软雅黑" w:hAnsi="微软雅黑" w:cs="微软雅黑" w:hint="eastAsia"/>
          <w:color w:val="FF0000"/>
          <w:szCs w:val="21"/>
        </w:rPr>
        <w:t xml:space="preserve">   </w:t>
      </w:r>
      <w:r w:rsidR="00D93393">
        <w:rPr>
          <w:rFonts w:ascii="微软雅黑" w:eastAsia="微软雅黑" w:hAnsi="微软雅黑" w:cs="微软雅黑" w:hint="eastAsia"/>
          <w:szCs w:val="21"/>
        </w:rPr>
        <w:t xml:space="preserve">         B</w:t>
      </w:r>
      <w:r w:rsidR="00D93393">
        <w:rPr>
          <w:rFonts w:ascii="微软雅黑" w:eastAsia="微软雅黑" w:hAnsi="微软雅黑" w:cs="微软雅黑" w:hint="eastAsia"/>
          <w:szCs w:val="21"/>
        </w:rPr>
        <w:t>、</w:t>
      </w:r>
      <w:r w:rsidR="00D93393"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 w:rsidR="00D93393"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 w:rsidR="00D93393">
        <w:rPr>
          <w:rFonts w:ascii="微软雅黑" w:eastAsia="微软雅黑" w:hAnsi="微软雅黑" w:cs="微软雅黑" w:hint="eastAsia"/>
          <w:szCs w:val="21"/>
        </w:rPr>
        <w:t xml:space="preserve"> 12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13         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a=12;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function fn(){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(a);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fn();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  <w:highlight w:val="yellow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(a);  </w:t>
      </w:r>
      <w:r>
        <w:rPr>
          <w:rFonts w:ascii="微软雅黑" w:eastAsia="微软雅黑" w:hAnsi="微软雅黑" w:cs="微软雅黑" w:hint="eastAsia"/>
          <w:szCs w:val="21"/>
        </w:rPr>
        <w:t>输出的三次分别是多少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   D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 12 13           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13        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numPr>
          <w:ilvl w:val="0"/>
          <w:numId w:val="3"/>
        </w:num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=1; </w:t>
      </w:r>
      <w:r w:rsidR="008117F6"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function bar(){</w:t>
      </w:r>
    </w:p>
    <w:p w:rsidR="00000000" w:rsidRDefault="00D93393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if(!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{</w:t>
      </w:r>
    </w:p>
    <w:p w:rsidR="00000000" w:rsidRDefault="00D93393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=10;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}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bar();  </w:t>
      </w:r>
      <w:r>
        <w:rPr>
          <w:rFonts w:ascii="微软雅黑" w:eastAsia="微软雅黑" w:hAnsi="微软雅黑" w:cs="微软雅黑" w:hint="eastAsia"/>
          <w:szCs w:val="21"/>
        </w:rPr>
        <w:t>输出的结果是多少</w:t>
      </w:r>
      <w:r w:rsidR="00554240">
        <w:rPr>
          <w:rFonts w:ascii="微软雅黑" w:eastAsia="微软雅黑" w:hAnsi="微软雅黑" w:cs="微软雅黑" w:hint="eastAsia"/>
          <w:szCs w:val="21"/>
        </w:rPr>
        <w:t xml:space="preserve">      b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 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10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   D</w:t>
      </w:r>
      <w:r>
        <w:rPr>
          <w:rFonts w:ascii="微软雅黑" w:eastAsia="微软雅黑" w:hAnsi="微软雅黑" w:cs="微软雅黑" w:hint="eastAsia"/>
          <w:szCs w:val="21"/>
        </w:rPr>
        <w:t>、报错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function a(){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n=10;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function b(){</w:t>
      </w: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n++;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  </w:t>
      </w:r>
      <w:r>
        <w:rPr>
          <w:rFonts w:ascii="微软雅黑" w:eastAsia="微软雅黑" w:hAnsi="微软雅黑" w:cs="微软雅黑" w:hint="eastAsia"/>
          <w:szCs w:val="21"/>
        </w:rPr>
        <w:t>alert(n);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554240">
        <w:rPr>
          <w:rFonts w:ascii="微软雅黑" w:eastAsia="微软雅黑" w:hAnsi="微软雅黑" w:cs="微软雅黑" w:hint="eastAsia"/>
          <w:szCs w:val="21"/>
        </w:rPr>
        <w:t xml:space="preserve"> //11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b();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return b;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c=a();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c();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alert(n);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弹出三次的结果分别是什么？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1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1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11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11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0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11 12 0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11 12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12</w:t>
      </w:r>
      <w:proofErr w:type="spellEnd"/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a=10,b=11,c=12;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test(a){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a=1;var b=2;c=3;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test(10);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alert(a);  alert(b);   alert(c);    </w:t>
      </w:r>
      <w:r>
        <w:rPr>
          <w:rFonts w:ascii="微软雅黑" w:eastAsia="微软雅黑" w:hAnsi="微软雅黑" w:cs="微软雅黑" w:hint="eastAsia"/>
          <w:szCs w:val="21"/>
        </w:rPr>
        <w:t>弹出的三个值分别是多少？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1 11 3 </w:t>
      </w:r>
      <w:r>
        <w:rPr>
          <w:rFonts w:ascii="微软雅黑" w:eastAsia="微软雅黑" w:hAnsi="微软雅黑" w:cs="微软雅黑" w:hint="eastAsia"/>
          <w:szCs w:val="21"/>
        </w:rPr>
        <w:t xml:space="preserve">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10 11 12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1 2 3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10 11 3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if(!("a" in window)){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alert(a);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弹出的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的值是？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 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、报错</w:t>
      </w:r>
      <w:r>
        <w:rPr>
          <w:rFonts w:ascii="微软雅黑" w:eastAsia="微软雅黑" w:hAnsi="微软雅黑" w:cs="微软雅黑" w:hint="eastAsia"/>
          <w:szCs w:val="21"/>
        </w:rPr>
        <w:t xml:space="preserve">   D</w:t>
      </w:r>
      <w:r>
        <w:rPr>
          <w:rFonts w:ascii="微软雅黑" w:eastAsia="微软雅黑" w:hAnsi="微软雅黑" w:cs="微软雅黑" w:hint="eastAsia"/>
          <w:szCs w:val="21"/>
        </w:rPr>
        <w:t>、以上答案都不对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8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a=4</w:t>
      </w:r>
      <w:r>
        <w:rPr>
          <w:rFonts w:ascii="微软雅黑" w:eastAsia="微软雅黑" w:hAnsi="微软雅黑" w:cs="微软雅黑" w:hint="eastAsia"/>
          <w:szCs w:val="21"/>
        </w:rPr>
        <w:t>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b(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x,y,a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 {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alert(a);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arguments[2]=10;     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alert(a);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a=b(1,2,3);   alert(a)</w:t>
      </w:r>
      <w:r>
        <w:rPr>
          <w:rFonts w:ascii="微软雅黑" w:eastAsia="微软雅黑" w:hAnsi="微软雅黑" w:cs="微软雅黑" w:hint="eastAsia"/>
          <w:szCs w:val="21"/>
        </w:rPr>
        <w:t xml:space="preserve">;  </w:t>
      </w:r>
      <w:r>
        <w:rPr>
          <w:rFonts w:ascii="微软雅黑" w:eastAsia="微软雅黑" w:hAnsi="微软雅黑" w:cs="微软雅黑" w:hint="eastAsia"/>
          <w:szCs w:val="21"/>
        </w:rPr>
        <w:t>三次弹出的结果是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color w:val="FF0000"/>
          <w:szCs w:val="21"/>
          <w:highlight w:val="yellow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3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3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4 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3  10  4 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3  10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10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3  10  undefined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='hello';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(function(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){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foo||'world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';</w:t>
      </w:r>
    </w:p>
    <w:p w:rsidR="00000000" w:rsidRDefault="00D93393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})(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foo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); </w:t>
      </w:r>
      <w:r>
        <w:rPr>
          <w:rFonts w:ascii="微软雅黑" w:eastAsia="微软雅黑" w:hAnsi="微软雅黑" w:cs="微软雅黑" w:hint="eastAsia"/>
          <w:szCs w:val="21"/>
        </w:rPr>
        <w:t>三次分别输出什么？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hello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hello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hello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ndefined world  hello 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hello world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world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 D</w:t>
      </w:r>
      <w:r>
        <w:rPr>
          <w:rFonts w:ascii="微软雅黑" w:eastAsia="微软雅黑" w:hAnsi="微软雅黑" w:cs="微软雅黑" w:hint="eastAsia"/>
          <w:szCs w:val="21"/>
        </w:rPr>
        <w:t>、以上答案都不正确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a=9;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ind w:firstLineChars="200" w:firstLine="420"/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function fn(){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a=0;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szCs w:val="21"/>
        </w:rPr>
        <w:t xml:space="preserve">return function(b){ return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b+a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++; }    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D93393">
      <w:pPr>
        <w:ind w:firstLineChars="200" w:firstLine="420"/>
        <w:rPr>
          <w:rFonts w:ascii="微软雅黑" w:eastAsia="微软雅黑" w:hAnsi="微软雅黑" w:cs="微软雅黑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f=fn()</w:t>
      </w:r>
    </w:p>
    <w:p w:rsidR="00000000" w:rsidRDefault="00D93393">
      <w:pPr>
        <w:ind w:firstLine="420"/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m=f(5);alert(m);</w:t>
      </w:r>
    </w:p>
    <w:p w:rsidR="00000000" w:rsidRDefault="00D93393">
      <w:pPr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n=fn()(5);alert(n);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D93393">
      <w:pPr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x=f(5);alert(x);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alert(a);  </w:t>
      </w:r>
      <w:r>
        <w:rPr>
          <w:rFonts w:ascii="微软雅黑" w:eastAsia="微软雅黑" w:hAnsi="微软雅黑" w:cs="微软雅黑" w:hint="eastAsia"/>
          <w:szCs w:val="21"/>
        </w:rPr>
        <w:t>弹出的四次结果？</w:t>
      </w:r>
    </w:p>
    <w:p w:rsidR="00000000" w:rsidRDefault="00D9339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6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6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7 2 </w:t>
      </w:r>
      <w:r>
        <w:rPr>
          <w:rFonts w:ascii="微软雅黑" w:eastAsia="微软雅黑" w:hAnsi="微软雅黑" w:cs="微软雅黑" w:hint="eastAsia"/>
          <w:szCs w:val="21"/>
        </w:rPr>
        <w:t xml:space="preserve">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5 6 7 3  </w:t>
      </w: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5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5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6 3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、以上答案都不正确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D93393">
      <w:pPr>
        <w:pStyle w:val="3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三、思考题：</w:t>
      </w:r>
    </w:p>
    <w:p w:rsidR="00000000" w:rsidRDefault="00D93393">
      <w:pPr>
        <w:numPr>
          <w:ilvl w:val="0"/>
          <w:numId w:val="4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document.parentNode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的值是什么，为什么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554240">
        <w:rPr>
          <w:rFonts w:ascii="微软雅黑" w:eastAsia="微软雅黑" w:hAnsi="微软雅黑" w:cs="微软雅黑" w:hint="eastAsia"/>
          <w:szCs w:val="21"/>
        </w:rPr>
        <w:t xml:space="preserve">       null 他没有父级元素</w:t>
      </w:r>
    </w:p>
    <w:p w:rsidR="00000000" w:rsidRDefault="00D93393">
      <w:pPr>
        <w:numPr>
          <w:ilvl w:val="0"/>
          <w:numId w:val="5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document.parentnode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的值是什么，为什么</w:t>
      </w:r>
      <w:r>
        <w:rPr>
          <w:rFonts w:ascii="微软雅黑" w:eastAsia="微软雅黑" w:hAnsi="微软雅黑" w:cs="微软雅黑" w:hint="eastAsia"/>
          <w:color w:val="008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8000"/>
          <w:szCs w:val="21"/>
        </w:rPr>
        <w:t>。</w:t>
      </w:r>
      <w:r w:rsidR="00554240">
        <w:rPr>
          <w:rFonts w:ascii="微软雅黑" w:eastAsia="微软雅黑" w:hAnsi="微软雅黑" w:cs="微软雅黑" w:hint="eastAsia"/>
          <w:color w:val="008000"/>
          <w:szCs w:val="21"/>
        </w:rPr>
        <w:t xml:space="preserve">    </w:t>
      </w:r>
      <w:r w:rsidR="00554240">
        <w:rPr>
          <w:rFonts w:ascii="微软雅黑" w:eastAsia="微软雅黑" w:hAnsi="微软雅黑" w:cs="微软雅黑"/>
          <w:color w:val="008000"/>
          <w:szCs w:val="21"/>
        </w:rPr>
        <w:t>undefined</w:t>
      </w:r>
      <w:r w:rsidR="00554240">
        <w:rPr>
          <w:rFonts w:ascii="微软雅黑" w:eastAsia="微软雅黑" w:hAnsi="微软雅黑" w:cs="微软雅黑" w:hint="eastAsia"/>
          <w:color w:val="008000"/>
          <w:szCs w:val="21"/>
        </w:rPr>
        <w:t xml:space="preserve">   </w:t>
      </w:r>
    </w:p>
    <w:p w:rsidR="00000000" w:rsidRPr="00554240" w:rsidRDefault="00D93393">
      <w:pPr>
        <w:numPr>
          <w:ilvl w:val="0"/>
          <w:numId w:val="6"/>
        </w:numPr>
        <w:rPr>
          <w:rFonts w:ascii="微软雅黑" w:eastAsia="微软雅黑" w:hAnsi="微软雅黑" w:cs="微软雅黑" w:hint="eastAsia"/>
          <w:color w:val="008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prototype</w:t>
      </w:r>
      <w:r>
        <w:rPr>
          <w:rFonts w:ascii="微软雅黑" w:eastAsia="微软雅黑" w:hAnsi="微软雅黑" w:cs="微软雅黑" w:hint="eastAsia"/>
          <w:szCs w:val="21"/>
        </w:rPr>
        <w:t>是谁的属性，它起什么作用？</w:t>
      </w:r>
      <w:r>
        <w:rPr>
          <w:rFonts w:ascii="微软雅黑" w:eastAsia="微软雅黑" w:hAnsi="微软雅黑" w:cs="微软雅黑" w:hint="eastAsia"/>
          <w:szCs w:val="21"/>
        </w:rPr>
        <w:t>__proto__</w:t>
      </w:r>
      <w:r>
        <w:rPr>
          <w:rFonts w:ascii="微软雅黑" w:eastAsia="微软雅黑" w:hAnsi="微软雅黑" w:cs="微软雅黑" w:hint="eastAsia"/>
          <w:szCs w:val="21"/>
        </w:rPr>
        <w:t>是谁的属性，它有什么作用？</w:t>
      </w:r>
      <w:r>
        <w:rPr>
          <w:rFonts w:ascii="微软雅黑" w:eastAsia="微软雅黑" w:hAnsi="微软雅黑" w:cs="微软雅黑" w:hint="eastAsia"/>
          <w:szCs w:val="21"/>
        </w:rPr>
        <w:t>prototype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__proto__</w:t>
      </w:r>
      <w:r>
        <w:rPr>
          <w:rFonts w:ascii="微软雅黑" w:eastAsia="微软雅黑" w:hAnsi="微软雅黑" w:cs="微软雅黑" w:hint="eastAsia"/>
          <w:szCs w:val="21"/>
        </w:rPr>
        <w:t>有什么联系？</w:t>
      </w:r>
      <w:r w:rsidR="00554240">
        <w:rPr>
          <w:rFonts w:ascii="微软雅黑" w:eastAsia="微软雅黑" w:hAnsi="微软雅黑" w:cs="微软雅黑" w:hint="eastAsia"/>
          <w:szCs w:val="21"/>
        </w:rPr>
        <w:t xml:space="preserve">   </w:t>
      </w:r>
      <w:r w:rsidR="00A6461B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prototype</w:t>
      </w:r>
      <w:r w:rsidR="0055424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是每一个函数的属性 </w:t>
      </w:r>
      <w:r w:rsidR="00554240">
        <w:rPr>
          <w:rStyle w:val="apple-converted-space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 w:rsidR="0055424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存放公有的属性和方法</w:t>
      </w:r>
    </w:p>
    <w:p w:rsidR="00554240" w:rsidRPr="00554240" w:rsidRDefault="00554240" w:rsidP="00554240">
      <w:pPr>
        <w:rPr>
          <w:rFonts w:ascii="微软雅黑" w:eastAsia="微软雅黑" w:hAnsi="微软雅黑" w:cs="微软雅黑" w:hint="eastAsia"/>
          <w:color w:val="008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__proto__是每一个对象的属性  </w:t>
      </w:r>
      <w:r>
        <w:rPr>
          <w:rStyle w:val="apple-converted-space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指向当前实例所属类的原型</w:t>
      </w:r>
    </w:p>
    <w:p w:rsidR="00554240" w:rsidRDefault="00554240" w:rsidP="00554240">
      <w:pPr>
        <w:rPr>
          <w:rFonts w:ascii="微软雅黑" w:eastAsia="微软雅黑" w:hAnsi="微软雅黑" w:cs="微软雅黑" w:hint="eastAsia"/>
          <w:color w:val="008000"/>
          <w:szCs w:val="21"/>
        </w:rPr>
      </w:pPr>
    </w:p>
    <w:p w:rsidR="00000000" w:rsidRDefault="00D93393">
      <w:pPr>
        <w:numPr>
          <w:ilvl w:val="0"/>
          <w:numId w:val="7"/>
        </w:numPr>
        <w:rPr>
          <w:rFonts w:ascii="微软雅黑" w:eastAsia="微软雅黑" w:hAnsi="微软雅黑" w:cs="微软雅黑" w:hint="eastAsia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hasOwnProperty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in</w:t>
      </w:r>
      <w:r>
        <w:rPr>
          <w:rFonts w:ascii="微软雅黑" w:eastAsia="微软雅黑" w:hAnsi="微软雅黑" w:cs="微软雅黑" w:hint="eastAsia"/>
          <w:szCs w:val="21"/>
        </w:rPr>
        <w:t>都是用来判断对象的属性的，这两个是怎么用的，有什么区别？</w:t>
      </w:r>
    </w:p>
    <w:p w:rsidR="00C324C1" w:rsidRDefault="00C324C1" w:rsidP="00C324C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都是用来判断对象的属性   in判断是否为对象上的属性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hasOwnProperty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判断是否为私有属性</w:t>
      </w:r>
    </w:p>
    <w:p w:rsidR="00000000" w:rsidRDefault="00D93393" w:rsidP="00C324C1">
      <w:pPr>
        <w:numPr>
          <w:ilvl w:val="0"/>
          <w:numId w:val="7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什么是闭包，它有什么作用？</w:t>
      </w:r>
    </w:p>
    <w:p w:rsidR="00C324C1" w:rsidRDefault="00C324C1" w:rsidP="00C324C1">
      <w:pPr>
        <w:pStyle w:val="a5"/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函数执行时会形成一个私有作用域 保护里面的参数不受外界干扰   这种保护机制 叫“”闭包“”</w:t>
      </w:r>
    </w:p>
    <w:p w:rsidR="00C324C1" w:rsidRDefault="00C324C1" w:rsidP="00C324C1">
      <w:pPr>
        <w:widowControl/>
        <w:shd w:val="clear" w:color="auto" w:fill="FFFFFF"/>
        <w:spacing w:before="100" w:beforeAutospacing="1" w:after="100" w:afterAutospacing="1"/>
        <w:ind w:leftChars="50" w:left="105" w:firstLineChars="100" w:firstLine="260"/>
        <w:jc w:val="left"/>
        <w:rPr>
          <w:rFonts w:ascii="宋体" w:hAnsi="宋体" w:cs="宋体" w:hint="eastAsia"/>
          <w:color w:val="000000"/>
          <w:kern w:val="0"/>
          <w:sz w:val="26"/>
          <w:szCs w:val="26"/>
        </w:rPr>
      </w:pPr>
      <w:r>
        <w:rPr>
          <w:rFonts w:ascii="宋体" w:hAnsi="宋体" w:cs="宋体" w:hint="eastAsia"/>
          <w:color w:val="000000"/>
          <w:kern w:val="0"/>
          <w:sz w:val="26"/>
          <w:szCs w:val="26"/>
        </w:rPr>
        <w:t>1</w:t>
      </w:r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防止变量名冲突；</w:t>
      </w:r>
      <w:r>
        <w:rPr>
          <w:rFonts w:ascii="宋体" w:hAnsi="宋体" w:cs="宋体" w:hint="eastAsia"/>
          <w:color w:val="000000"/>
          <w:kern w:val="0"/>
          <w:sz w:val="26"/>
          <w:szCs w:val="26"/>
        </w:rPr>
        <w:t xml:space="preserve"> 2 </w:t>
      </w:r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在闭包中对全局变量重新赋值，并且不影响全局变量；</w:t>
      </w:r>
    </w:p>
    <w:p w:rsidR="00C324C1" w:rsidRPr="00C324C1" w:rsidRDefault="00C324C1" w:rsidP="00C324C1">
      <w:pPr>
        <w:widowControl/>
        <w:shd w:val="clear" w:color="auto" w:fill="FFFFFF"/>
        <w:spacing w:before="100" w:beforeAutospacing="1" w:after="100" w:afterAutospacing="1"/>
        <w:ind w:leftChars="50" w:left="105" w:firstLineChars="50" w:firstLine="130"/>
        <w:jc w:val="left"/>
        <w:rPr>
          <w:rFonts w:ascii="宋体" w:hAnsi="宋体" w:cs="宋体"/>
          <w:color w:val="000000"/>
          <w:kern w:val="0"/>
          <w:sz w:val="26"/>
          <w:szCs w:val="26"/>
        </w:rPr>
      </w:pPr>
      <w:r>
        <w:rPr>
          <w:rFonts w:ascii="宋体" w:hAnsi="宋体" w:cs="宋体" w:hint="eastAsia"/>
          <w:color w:val="000000"/>
          <w:kern w:val="0"/>
          <w:sz w:val="26"/>
          <w:szCs w:val="26"/>
        </w:rPr>
        <w:t>3</w:t>
      </w:r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可以通过</w:t>
      </w:r>
      <w:proofErr w:type="spellStart"/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window.xx</w:t>
      </w:r>
      <w:proofErr w:type="spellEnd"/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改变全局变量；</w:t>
      </w:r>
      <w:r>
        <w:rPr>
          <w:rFonts w:ascii="宋体" w:hAnsi="宋体" w:cs="宋体" w:hint="eastAsia"/>
          <w:color w:val="000000"/>
          <w:kern w:val="0"/>
          <w:sz w:val="26"/>
          <w:szCs w:val="26"/>
        </w:rPr>
        <w:t xml:space="preserve">4. </w:t>
      </w:r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闭包可以用来封装；可以通过</w:t>
      </w:r>
      <w:proofErr w:type="spellStart"/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window.xxx</w:t>
      </w:r>
      <w:proofErr w:type="spellEnd"/>
      <w:r w:rsidRPr="00C324C1">
        <w:rPr>
          <w:rFonts w:ascii="宋体" w:hAnsi="宋体" w:cs="宋体" w:hint="eastAsia"/>
          <w:color w:val="000000"/>
          <w:kern w:val="0"/>
          <w:sz w:val="26"/>
          <w:szCs w:val="26"/>
        </w:rPr>
        <w:t>=函数名；</w:t>
      </w:r>
    </w:p>
    <w:p w:rsidR="00C324C1" w:rsidRPr="00C324C1" w:rsidRDefault="00C324C1" w:rsidP="00C324C1">
      <w:pPr>
        <w:widowControl/>
        <w:shd w:val="clear" w:color="auto" w:fill="FFFFFF"/>
        <w:spacing w:before="100" w:beforeAutospacing="1" w:after="100" w:afterAutospacing="1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C324C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</w:t>
      </w:r>
    </w:p>
    <w:sectPr w:rsidR="00C324C1" w:rsidRPr="00C324C1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393" w:rsidRDefault="00D93393">
      <w:r>
        <w:separator/>
      </w:r>
    </w:p>
  </w:endnote>
  <w:endnote w:type="continuationSeparator" w:id="0">
    <w:p w:rsidR="00D93393" w:rsidRDefault="00D93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3393">
    <w:pPr>
      <w:pStyle w:val="a3"/>
      <w:rPr>
        <w:rFonts w:ascii="微软雅黑" w:eastAsia="微软雅黑" w:hAnsi="微软雅黑"/>
        <w:szCs w:val="18"/>
      </w:rPr>
    </w:pPr>
    <w:r>
      <w:rPr>
        <w:rFonts w:ascii="微软雅黑" w:eastAsia="微软雅黑" w:hAnsi="微软雅黑" w:hint="eastAsia"/>
        <w:szCs w:val="18"/>
      </w:rPr>
      <w:t>珠峰培训</w:t>
    </w:r>
    <w:r>
      <w:rPr>
        <w:rFonts w:ascii="微软雅黑" w:eastAsia="微软雅黑" w:hAnsi="微软雅黑" w:hint="eastAsia"/>
        <w:szCs w:val="18"/>
      </w:rPr>
      <w:t xml:space="preserve">                    </w:t>
    </w:r>
    <w:r>
      <w:rPr>
        <w:rFonts w:ascii="微软雅黑" w:eastAsia="微软雅黑" w:hAnsi="微软雅黑"/>
        <w:szCs w:val="18"/>
      </w:rPr>
      <w:t>http://www.zhufengpeixun.cn</w:t>
    </w:r>
    <w:r>
      <w:rPr>
        <w:rFonts w:ascii="微软雅黑" w:eastAsia="微软雅黑" w:hAnsi="微软雅黑" w:hint="eastAsia"/>
        <w:szCs w:val="18"/>
      </w:rPr>
      <w:t xml:space="preserve">                 QQ:</w:t>
    </w:r>
    <w:r>
      <w:rPr>
        <w:rFonts w:ascii="微软雅黑" w:eastAsia="微软雅黑" w:hAnsi="微软雅黑"/>
        <w:szCs w:val="18"/>
      </w:rPr>
      <w:t>1144709265</w:t>
    </w:r>
  </w:p>
  <w:p w:rsidR="00000000" w:rsidRDefault="00D93393">
    <w:pPr>
      <w:pStyle w:val="a3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393" w:rsidRDefault="00D93393">
      <w:r>
        <w:separator/>
      </w:r>
    </w:p>
  </w:footnote>
  <w:footnote w:type="continuationSeparator" w:id="0">
    <w:p w:rsidR="00D93393" w:rsidRDefault="00D933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3393">
    <w:pPr>
      <w:pStyle w:val="a4"/>
      <w:jc w:val="center"/>
      <w:rPr>
        <w:rFonts w:hint="eastAsia"/>
      </w:rPr>
    </w:pPr>
    <w:r>
      <w:rPr>
        <w:rFonts w:hint="eastAsia"/>
      </w:rPr>
      <w:t>珠峰培训</w:t>
    </w:r>
    <w:r>
      <w:rPr>
        <w:rFonts w:hint="eastAsia"/>
      </w:rPr>
      <w:t>JS</w:t>
    </w:r>
    <w:r>
      <w:rPr>
        <w:rFonts w:hint="eastAsia"/>
      </w:rPr>
      <w:t>前端开发</w:t>
    </w:r>
    <w:r>
      <w:rPr>
        <w:rFonts w:hint="eastAsia"/>
      </w:rPr>
      <w:t>课程</w:t>
    </w:r>
    <w:r>
      <w:rPr>
        <w:rFonts w:hint="eastAsia"/>
      </w:rPr>
      <w:t>-----</w:t>
    </w:r>
    <w:r>
      <w:rPr>
        <w:rFonts w:hint="eastAsia"/>
      </w:rPr>
      <w:t>第一周测试题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>
      <w:start w:val="3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>
      <w:start w:val="4"/>
      <w:numFmt w:val="decimal"/>
      <w:suff w:val="nothing"/>
      <w:lvlText w:val="%1、"/>
      <w:lvlJc w:val="left"/>
    </w:lvl>
  </w:abstractNum>
  <w:abstractNum w:abstractNumId="4">
    <w:nsid w:val="556B0FE4"/>
    <w:multiLevelType w:val="singleLevel"/>
    <w:tmpl w:val="556B0FE4"/>
    <w:lvl w:ilvl="0">
      <w:start w:val="2"/>
      <w:numFmt w:val="decimal"/>
      <w:suff w:val="nothing"/>
      <w:lvlText w:val="%1、"/>
      <w:lvlJc w:val="left"/>
    </w:lvl>
  </w:abstractNum>
  <w:abstractNum w:abstractNumId="5">
    <w:nsid w:val="556B1005"/>
    <w:multiLevelType w:val="singleLevel"/>
    <w:tmpl w:val="556B1005"/>
    <w:lvl w:ilvl="0">
      <w:start w:val="3"/>
      <w:numFmt w:val="decimal"/>
      <w:suff w:val="nothing"/>
      <w:lvlText w:val="%1、"/>
      <w:lvlJc w:val="left"/>
    </w:lvl>
  </w:abstractNum>
  <w:abstractNum w:abstractNumId="6">
    <w:nsid w:val="563078F3"/>
    <w:multiLevelType w:val="singleLevel"/>
    <w:tmpl w:val="563078F3"/>
    <w:lvl w:ilvl="0">
      <w:start w:val="5"/>
      <w:numFmt w:val="chineseCounting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47380"/>
    <w:rsid w:val="001520F9"/>
    <w:rsid w:val="00213AD3"/>
    <w:rsid w:val="003346F5"/>
    <w:rsid w:val="00377268"/>
    <w:rsid w:val="003C4EBC"/>
    <w:rsid w:val="00554240"/>
    <w:rsid w:val="005F198F"/>
    <w:rsid w:val="006876F1"/>
    <w:rsid w:val="008117F6"/>
    <w:rsid w:val="00932983"/>
    <w:rsid w:val="00A6461B"/>
    <w:rsid w:val="00C324C1"/>
    <w:rsid w:val="00C61B9A"/>
    <w:rsid w:val="00D64C8A"/>
    <w:rsid w:val="00D93393"/>
    <w:rsid w:val="00DF51C8"/>
    <w:rsid w:val="00E159E3"/>
    <w:rsid w:val="00F4665C"/>
    <w:rsid w:val="00F541A3"/>
    <w:rsid w:val="011B2D5D"/>
    <w:rsid w:val="016469D5"/>
    <w:rsid w:val="016B3DE1"/>
    <w:rsid w:val="01877E8E"/>
    <w:rsid w:val="02277D98"/>
    <w:rsid w:val="022F73A2"/>
    <w:rsid w:val="023A5733"/>
    <w:rsid w:val="02A73B69"/>
    <w:rsid w:val="02FD4578"/>
    <w:rsid w:val="0356048A"/>
    <w:rsid w:val="037554BB"/>
    <w:rsid w:val="03B42A21"/>
    <w:rsid w:val="03CF104D"/>
    <w:rsid w:val="042F48EA"/>
    <w:rsid w:val="044D771D"/>
    <w:rsid w:val="0493460E"/>
    <w:rsid w:val="04957B11"/>
    <w:rsid w:val="056239E2"/>
    <w:rsid w:val="05CE0B13"/>
    <w:rsid w:val="062D7F7A"/>
    <w:rsid w:val="069914E0"/>
    <w:rsid w:val="06FC1585"/>
    <w:rsid w:val="070C5F9C"/>
    <w:rsid w:val="07824CE1"/>
    <w:rsid w:val="08161CD1"/>
    <w:rsid w:val="082F287B"/>
    <w:rsid w:val="086E5BE3"/>
    <w:rsid w:val="089F63B2"/>
    <w:rsid w:val="08A502BB"/>
    <w:rsid w:val="08E510A5"/>
    <w:rsid w:val="08FD674C"/>
    <w:rsid w:val="0910796B"/>
    <w:rsid w:val="095D32ED"/>
    <w:rsid w:val="09824426"/>
    <w:rsid w:val="099B5350"/>
    <w:rsid w:val="09F0285C"/>
    <w:rsid w:val="0A567C82"/>
    <w:rsid w:val="0A5A6688"/>
    <w:rsid w:val="0A750537"/>
    <w:rsid w:val="0AB1291A"/>
    <w:rsid w:val="0B0B09E2"/>
    <w:rsid w:val="0B6423BD"/>
    <w:rsid w:val="0B844E71"/>
    <w:rsid w:val="0BC14CD6"/>
    <w:rsid w:val="0BC45C5A"/>
    <w:rsid w:val="0BC56F5F"/>
    <w:rsid w:val="0C09094D"/>
    <w:rsid w:val="0C38149C"/>
    <w:rsid w:val="0C43782D"/>
    <w:rsid w:val="0C5A7452"/>
    <w:rsid w:val="0C7B7987"/>
    <w:rsid w:val="0C973A34"/>
    <w:rsid w:val="0CA17BC7"/>
    <w:rsid w:val="0CB258E3"/>
    <w:rsid w:val="0CC457FD"/>
    <w:rsid w:val="0CF672D1"/>
    <w:rsid w:val="0CFF215F"/>
    <w:rsid w:val="0D66668B"/>
    <w:rsid w:val="0E2F02D2"/>
    <w:rsid w:val="0E370F62"/>
    <w:rsid w:val="0E3D2E6B"/>
    <w:rsid w:val="0EBB3739"/>
    <w:rsid w:val="0EBD33B9"/>
    <w:rsid w:val="0EF6229A"/>
    <w:rsid w:val="0F5E2F43"/>
    <w:rsid w:val="0F5F09C4"/>
    <w:rsid w:val="0F5F6446"/>
    <w:rsid w:val="0F7450E6"/>
    <w:rsid w:val="0FC84B70"/>
    <w:rsid w:val="102F5819"/>
    <w:rsid w:val="10322021"/>
    <w:rsid w:val="115F398D"/>
    <w:rsid w:val="1173042F"/>
    <w:rsid w:val="11D70154"/>
    <w:rsid w:val="12681C41"/>
    <w:rsid w:val="1282606E"/>
    <w:rsid w:val="12953A0A"/>
    <w:rsid w:val="12E13E89"/>
    <w:rsid w:val="14131C7C"/>
    <w:rsid w:val="148D3B44"/>
    <w:rsid w:val="14EE28E4"/>
    <w:rsid w:val="156328A3"/>
    <w:rsid w:val="15782848"/>
    <w:rsid w:val="15B6012F"/>
    <w:rsid w:val="15BC4236"/>
    <w:rsid w:val="15CF79D4"/>
    <w:rsid w:val="15D802E3"/>
    <w:rsid w:val="15E553FB"/>
    <w:rsid w:val="16414490"/>
    <w:rsid w:val="16953F1A"/>
    <w:rsid w:val="16E762A2"/>
    <w:rsid w:val="17435337"/>
    <w:rsid w:val="17530E55"/>
    <w:rsid w:val="17566556"/>
    <w:rsid w:val="176A51F7"/>
    <w:rsid w:val="179E21CE"/>
    <w:rsid w:val="17BC5001"/>
    <w:rsid w:val="17DF51B5"/>
    <w:rsid w:val="182633AB"/>
    <w:rsid w:val="18856C48"/>
    <w:rsid w:val="18A43C7A"/>
    <w:rsid w:val="18A474FD"/>
    <w:rsid w:val="18B26813"/>
    <w:rsid w:val="18FA248A"/>
    <w:rsid w:val="194C318E"/>
    <w:rsid w:val="19517616"/>
    <w:rsid w:val="19682ABE"/>
    <w:rsid w:val="1A0503BE"/>
    <w:rsid w:val="1A117A54"/>
    <w:rsid w:val="1A1C7FE3"/>
    <w:rsid w:val="1A1E34E6"/>
    <w:rsid w:val="1A761976"/>
    <w:rsid w:val="1A877692"/>
    <w:rsid w:val="1AEF5DBD"/>
    <w:rsid w:val="1BA6336D"/>
    <w:rsid w:val="1BAC5276"/>
    <w:rsid w:val="1BB42683"/>
    <w:rsid w:val="1C022402"/>
    <w:rsid w:val="1C8B6E63"/>
    <w:rsid w:val="1D4E6BA1"/>
    <w:rsid w:val="1D613643"/>
    <w:rsid w:val="1D795467"/>
    <w:rsid w:val="1DA55031"/>
    <w:rsid w:val="1E826F9E"/>
    <w:rsid w:val="1E885624"/>
    <w:rsid w:val="1EEE40CF"/>
    <w:rsid w:val="1FB13E0C"/>
    <w:rsid w:val="20CE32DF"/>
    <w:rsid w:val="214A3F2E"/>
    <w:rsid w:val="21BA41E2"/>
    <w:rsid w:val="21BA7A65"/>
    <w:rsid w:val="21D32B8D"/>
    <w:rsid w:val="221B2F81"/>
    <w:rsid w:val="22EC10DB"/>
    <w:rsid w:val="23827050"/>
    <w:rsid w:val="23913DE8"/>
    <w:rsid w:val="239C0C8D"/>
    <w:rsid w:val="23D4274A"/>
    <w:rsid w:val="23D8675A"/>
    <w:rsid w:val="23DA1C5E"/>
    <w:rsid w:val="23E2428D"/>
    <w:rsid w:val="23EF1C03"/>
    <w:rsid w:val="247A75E9"/>
    <w:rsid w:val="24DC3E0A"/>
    <w:rsid w:val="24E22490"/>
    <w:rsid w:val="250A7DD1"/>
    <w:rsid w:val="254A0BBB"/>
    <w:rsid w:val="254B663C"/>
    <w:rsid w:val="25502AC4"/>
    <w:rsid w:val="25BA7F75"/>
    <w:rsid w:val="262D6C2F"/>
    <w:rsid w:val="263D1448"/>
    <w:rsid w:val="266A6A94"/>
    <w:rsid w:val="267B47B0"/>
    <w:rsid w:val="267E5734"/>
    <w:rsid w:val="26AB74FD"/>
    <w:rsid w:val="26C713AC"/>
    <w:rsid w:val="26DA25CB"/>
    <w:rsid w:val="270B2D9A"/>
    <w:rsid w:val="276F2ABE"/>
    <w:rsid w:val="27AE5E26"/>
    <w:rsid w:val="27D946EC"/>
    <w:rsid w:val="286A785E"/>
    <w:rsid w:val="28A14135"/>
    <w:rsid w:val="28D72411"/>
    <w:rsid w:val="29315FA2"/>
    <w:rsid w:val="295E7D6B"/>
    <w:rsid w:val="299C4F77"/>
    <w:rsid w:val="29CD16A4"/>
    <w:rsid w:val="29D457AB"/>
    <w:rsid w:val="29E14AC1"/>
    <w:rsid w:val="2A120B13"/>
    <w:rsid w:val="2A19049E"/>
    <w:rsid w:val="2A755335"/>
    <w:rsid w:val="2A897858"/>
    <w:rsid w:val="2AF23A05"/>
    <w:rsid w:val="2B066E22"/>
    <w:rsid w:val="2B7319D4"/>
    <w:rsid w:val="2B75075B"/>
    <w:rsid w:val="2C152862"/>
    <w:rsid w:val="2C1724E2"/>
    <w:rsid w:val="2C6C3271"/>
    <w:rsid w:val="2D025963"/>
    <w:rsid w:val="2D400CCB"/>
    <w:rsid w:val="2DA27A6B"/>
    <w:rsid w:val="2DFD2703"/>
    <w:rsid w:val="2E6E173D"/>
    <w:rsid w:val="2ECC1AD7"/>
    <w:rsid w:val="2ED645E4"/>
    <w:rsid w:val="2F1F5CDD"/>
    <w:rsid w:val="2F475B9D"/>
    <w:rsid w:val="2F4E0DAB"/>
    <w:rsid w:val="2FBE2364"/>
    <w:rsid w:val="2FED7630"/>
    <w:rsid w:val="30103067"/>
    <w:rsid w:val="30712712"/>
    <w:rsid w:val="30CA159C"/>
    <w:rsid w:val="30D3442A"/>
    <w:rsid w:val="30F36EDD"/>
    <w:rsid w:val="30F65FD7"/>
    <w:rsid w:val="31AF7290"/>
    <w:rsid w:val="32055AA1"/>
    <w:rsid w:val="326D41CB"/>
    <w:rsid w:val="32851872"/>
    <w:rsid w:val="33387117"/>
    <w:rsid w:val="333A4819"/>
    <w:rsid w:val="344D33DC"/>
    <w:rsid w:val="346A078E"/>
    <w:rsid w:val="34D90A42"/>
    <w:rsid w:val="35083B0F"/>
    <w:rsid w:val="3537465F"/>
    <w:rsid w:val="359C1E05"/>
    <w:rsid w:val="35CE4822"/>
    <w:rsid w:val="35D579E0"/>
    <w:rsid w:val="36075C31"/>
    <w:rsid w:val="36227ADF"/>
    <w:rsid w:val="36314876"/>
    <w:rsid w:val="36445A95"/>
    <w:rsid w:val="367E6B74"/>
    <w:rsid w:val="368564FF"/>
    <w:rsid w:val="368C170D"/>
    <w:rsid w:val="36D57583"/>
    <w:rsid w:val="375458D3"/>
    <w:rsid w:val="37C95891"/>
    <w:rsid w:val="380421F3"/>
    <w:rsid w:val="38C2712E"/>
    <w:rsid w:val="38D54ACA"/>
    <w:rsid w:val="38DC1ED6"/>
    <w:rsid w:val="39A93BA9"/>
    <w:rsid w:val="3A1379D5"/>
    <w:rsid w:val="3A16675B"/>
    <w:rsid w:val="3AC10DF2"/>
    <w:rsid w:val="3AF712CC"/>
    <w:rsid w:val="3B3101AC"/>
    <w:rsid w:val="3BAC7AF6"/>
    <w:rsid w:val="3BCF572C"/>
    <w:rsid w:val="3C015002"/>
    <w:rsid w:val="3C402568"/>
    <w:rsid w:val="3C6E1DB2"/>
    <w:rsid w:val="3C712D37"/>
    <w:rsid w:val="3CDF336B"/>
    <w:rsid w:val="3D5A2CB5"/>
    <w:rsid w:val="3D8F350F"/>
    <w:rsid w:val="3D9E24A4"/>
    <w:rsid w:val="3DA63134"/>
    <w:rsid w:val="3DA962B7"/>
    <w:rsid w:val="3DC945ED"/>
    <w:rsid w:val="3DFF1244"/>
    <w:rsid w:val="3E6F4D7B"/>
    <w:rsid w:val="3E741203"/>
    <w:rsid w:val="3F5C6F82"/>
    <w:rsid w:val="3FA62879"/>
    <w:rsid w:val="3FF17476"/>
    <w:rsid w:val="40046496"/>
    <w:rsid w:val="40281B4E"/>
    <w:rsid w:val="4091157D"/>
    <w:rsid w:val="40D554EA"/>
    <w:rsid w:val="40F634A0"/>
    <w:rsid w:val="41130852"/>
    <w:rsid w:val="417340EF"/>
    <w:rsid w:val="41980AAB"/>
    <w:rsid w:val="41D2798B"/>
    <w:rsid w:val="42D2752E"/>
    <w:rsid w:val="430125FC"/>
    <w:rsid w:val="432E43C4"/>
    <w:rsid w:val="4357300A"/>
    <w:rsid w:val="43993A74"/>
    <w:rsid w:val="43F17986"/>
    <w:rsid w:val="440356A1"/>
    <w:rsid w:val="447A65E5"/>
    <w:rsid w:val="44F77233"/>
    <w:rsid w:val="45EF19CA"/>
    <w:rsid w:val="45FC0CDF"/>
    <w:rsid w:val="46DD5DCF"/>
    <w:rsid w:val="47315859"/>
    <w:rsid w:val="473232DB"/>
    <w:rsid w:val="47602B25"/>
    <w:rsid w:val="47B0742C"/>
    <w:rsid w:val="47EC5F8C"/>
    <w:rsid w:val="47F6431D"/>
    <w:rsid w:val="481F1C5E"/>
    <w:rsid w:val="48C301EE"/>
    <w:rsid w:val="48C536F1"/>
    <w:rsid w:val="49447842"/>
    <w:rsid w:val="499814CB"/>
    <w:rsid w:val="49F9606C"/>
    <w:rsid w:val="4A223109"/>
    <w:rsid w:val="4A4C47F2"/>
    <w:rsid w:val="4A8039C7"/>
    <w:rsid w:val="4A81724A"/>
    <w:rsid w:val="4AFE2097"/>
    <w:rsid w:val="4B683CC5"/>
    <w:rsid w:val="4B8C2BFF"/>
    <w:rsid w:val="4BD10417"/>
    <w:rsid w:val="4BD92CFF"/>
    <w:rsid w:val="4C791583"/>
    <w:rsid w:val="4CAD655A"/>
    <w:rsid w:val="4CC4617F"/>
    <w:rsid w:val="4CC84B86"/>
    <w:rsid w:val="4CD01F92"/>
    <w:rsid w:val="4D2E5BAF"/>
    <w:rsid w:val="4D5756EE"/>
    <w:rsid w:val="4DAA2F7A"/>
    <w:rsid w:val="4E803ED7"/>
    <w:rsid w:val="4F0963B9"/>
    <w:rsid w:val="4F2833EB"/>
    <w:rsid w:val="4F43529A"/>
    <w:rsid w:val="4F4E7DA7"/>
    <w:rsid w:val="4F4F32AA"/>
    <w:rsid w:val="4F7D08F7"/>
    <w:rsid w:val="50784012"/>
    <w:rsid w:val="50C4668F"/>
    <w:rsid w:val="50C51F13"/>
    <w:rsid w:val="50DE503B"/>
    <w:rsid w:val="512E02BD"/>
    <w:rsid w:val="512F3B40"/>
    <w:rsid w:val="51990256"/>
    <w:rsid w:val="51F0037B"/>
    <w:rsid w:val="51F15DFD"/>
    <w:rsid w:val="52BF774F"/>
    <w:rsid w:val="52C670DA"/>
    <w:rsid w:val="537304F7"/>
    <w:rsid w:val="538D10A1"/>
    <w:rsid w:val="53F10DC5"/>
    <w:rsid w:val="54237016"/>
    <w:rsid w:val="548D0C44"/>
    <w:rsid w:val="549F21E3"/>
    <w:rsid w:val="552B1DC7"/>
    <w:rsid w:val="55E737FF"/>
    <w:rsid w:val="56291CEA"/>
    <w:rsid w:val="565D343D"/>
    <w:rsid w:val="566E49DC"/>
    <w:rsid w:val="56941399"/>
    <w:rsid w:val="56AA6DC0"/>
    <w:rsid w:val="56BA37D7"/>
    <w:rsid w:val="571F34FB"/>
    <w:rsid w:val="57214480"/>
    <w:rsid w:val="57304A9B"/>
    <w:rsid w:val="57684BF4"/>
    <w:rsid w:val="57AD78E7"/>
    <w:rsid w:val="57B62775"/>
    <w:rsid w:val="58B96B20"/>
    <w:rsid w:val="591F64C4"/>
    <w:rsid w:val="5924294C"/>
    <w:rsid w:val="595C6329"/>
    <w:rsid w:val="598A5B73"/>
    <w:rsid w:val="5ABA3CE7"/>
    <w:rsid w:val="5AD65B96"/>
    <w:rsid w:val="5AD90D18"/>
    <w:rsid w:val="5ADF3DDA"/>
    <w:rsid w:val="5AE7002E"/>
    <w:rsid w:val="5B251198"/>
    <w:rsid w:val="5B661C01"/>
    <w:rsid w:val="5B887BB7"/>
    <w:rsid w:val="5B8B65BE"/>
    <w:rsid w:val="5BA7266B"/>
    <w:rsid w:val="5BF01B65"/>
    <w:rsid w:val="5C576F8B"/>
    <w:rsid w:val="5C7D13C9"/>
    <w:rsid w:val="5CB62828"/>
    <w:rsid w:val="5CC21EBE"/>
    <w:rsid w:val="5D1773C9"/>
    <w:rsid w:val="5D242E5C"/>
    <w:rsid w:val="5D3B558A"/>
    <w:rsid w:val="5D3B6304"/>
    <w:rsid w:val="5D5226A6"/>
    <w:rsid w:val="5D7F5AF4"/>
    <w:rsid w:val="5DB81151"/>
    <w:rsid w:val="5E425832"/>
    <w:rsid w:val="5E5025C9"/>
    <w:rsid w:val="5E5622D4"/>
    <w:rsid w:val="5E6934F3"/>
    <w:rsid w:val="5E805317"/>
    <w:rsid w:val="5EB522EE"/>
    <w:rsid w:val="5ED2189E"/>
    <w:rsid w:val="5ED536B6"/>
    <w:rsid w:val="5F176B0F"/>
    <w:rsid w:val="5F702A21"/>
    <w:rsid w:val="614C6AAF"/>
    <w:rsid w:val="616366D4"/>
    <w:rsid w:val="61763176"/>
    <w:rsid w:val="617E0582"/>
    <w:rsid w:val="619758A9"/>
    <w:rsid w:val="61D4570E"/>
    <w:rsid w:val="621E4888"/>
    <w:rsid w:val="62390CB6"/>
    <w:rsid w:val="626F338E"/>
    <w:rsid w:val="628132A8"/>
    <w:rsid w:val="63076D84"/>
    <w:rsid w:val="63084806"/>
    <w:rsid w:val="631B5A25"/>
    <w:rsid w:val="633A04D8"/>
    <w:rsid w:val="63495AE2"/>
    <w:rsid w:val="638266CE"/>
    <w:rsid w:val="638E5D64"/>
    <w:rsid w:val="63D92960"/>
    <w:rsid w:val="63F14784"/>
    <w:rsid w:val="64355278"/>
    <w:rsid w:val="643903FB"/>
    <w:rsid w:val="64646CC1"/>
    <w:rsid w:val="64A81D34"/>
    <w:rsid w:val="64BE3ED7"/>
    <w:rsid w:val="65171FE8"/>
    <w:rsid w:val="651932EC"/>
    <w:rsid w:val="656B1A72"/>
    <w:rsid w:val="657E520F"/>
    <w:rsid w:val="65821697"/>
    <w:rsid w:val="660E127B"/>
    <w:rsid w:val="661B6392"/>
    <w:rsid w:val="664C6B61"/>
    <w:rsid w:val="66AB23FE"/>
    <w:rsid w:val="67E50E81"/>
    <w:rsid w:val="68A04E37"/>
    <w:rsid w:val="68B40255"/>
    <w:rsid w:val="69156FF4"/>
    <w:rsid w:val="697E571F"/>
    <w:rsid w:val="69DF7D42"/>
    <w:rsid w:val="6A3C4858"/>
    <w:rsid w:val="6AA71D09"/>
    <w:rsid w:val="6AA73F08"/>
    <w:rsid w:val="6AA81989"/>
    <w:rsid w:val="6BDB0A81"/>
    <w:rsid w:val="6C077347"/>
    <w:rsid w:val="6D527369"/>
    <w:rsid w:val="6D7B052E"/>
    <w:rsid w:val="6D9A555F"/>
    <w:rsid w:val="6DC1541F"/>
    <w:rsid w:val="6DD92AC5"/>
    <w:rsid w:val="6DDE27D0"/>
    <w:rsid w:val="6DEA07E1"/>
    <w:rsid w:val="6FB72056"/>
    <w:rsid w:val="6FE12E9B"/>
    <w:rsid w:val="6FF07C32"/>
    <w:rsid w:val="6FFE024C"/>
    <w:rsid w:val="700C7562"/>
    <w:rsid w:val="70394BAE"/>
    <w:rsid w:val="70400CB6"/>
    <w:rsid w:val="70AE12EA"/>
    <w:rsid w:val="70E936CD"/>
    <w:rsid w:val="71B8501F"/>
    <w:rsid w:val="721C4D44"/>
    <w:rsid w:val="72403C7E"/>
    <w:rsid w:val="7295118A"/>
    <w:rsid w:val="734E63BA"/>
    <w:rsid w:val="74321EB0"/>
    <w:rsid w:val="74807A31"/>
    <w:rsid w:val="74853EB9"/>
    <w:rsid w:val="74A95372"/>
    <w:rsid w:val="74AC62F7"/>
    <w:rsid w:val="74F03568"/>
    <w:rsid w:val="75057C8A"/>
    <w:rsid w:val="7506570B"/>
    <w:rsid w:val="75155D26"/>
    <w:rsid w:val="752A6BC5"/>
    <w:rsid w:val="755A0A19"/>
    <w:rsid w:val="75874D60"/>
    <w:rsid w:val="75B310A7"/>
    <w:rsid w:val="75D934E5"/>
    <w:rsid w:val="75DC446A"/>
    <w:rsid w:val="76787B6C"/>
    <w:rsid w:val="767955ED"/>
    <w:rsid w:val="76B619CE"/>
    <w:rsid w:val="76E5271E"/>
    <w:rsid w:val="770706D4"/>
    <w:rsid w:val="77093BD7"/>
    <w:rsid w:val="770B4B5C"/>
    <w:rsid w:val="776E137D"/>
    <w:rsid w:val="77704880"/>
    <w:rsid w:val="7789322C"/>
    <w:rsid w:val="77C00B09"/>
    <w:rsid w:val="787E6FBC"/>
    <w:rsid w:val="788F055B"/>
    <w:rsid w:val="79710B4E"/>
    <w:rsid w:val="79851D6D"/>
    <w:rsid w:val="7A36630D"/>
    <w:rsid w:val="7A3F6C1D"/>
    <w:rsid w:val="7A48532E"/>
    <w:rsid w:val="7A5E74D2"/>
    <w:rsid w:val="7B1D2D88"/>
    <w:rsid w:val="7B704D90"/>
    <w:rsid w:val="7B962A52"/>
    <w:rsid w:val="7C7E0950"/>
    <w:rsid w:val="7C9B6A7C"/>
    <w:rsid w:val="7D466F15"/>
    <w:rsid w:val="7D603342"/>
    <w:rsid w:val="7D987C19"/>
    <w:rsid w:val="7DCB716E"/>
    <w:rsid w:val="7E0A24D6"/>
    <w:rsid w:val="7E653AE9"/>
    <w:rsid w:val="7E875323"/>
    <w:rsid w:val="7E990AC0"/>
    <w:rsid w:val="7EDB0897"/>
    <w:rsid w:val="7F572178"/>
    <w:rsid w:val="7F625F8B"/>
    <w:rsid w:val="7F664991"/>
    <w:rsid w:val="7FA5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7">
    <w:name w:val="17"/>
    <w:basedOn w:val="a0"/>
    <w:rPr>
      <w:rFonts w:ascii="Times New Roman" w:hAnsi="Times New Roman" w:cs="Times New Roman" w:hint="default"/>
      <w:b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">
    <w:name w:val="普通(网站) Char"/>
    <w:basedOn w:val="a"/>
    <w:pPr>
      <w:spacing w:before="100" w:beforeAutospacing="1" w:after="100" w:afterAutospacing="1"/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HTMLChar">
    <w:name w:val="HTML 预设格式 Char"/>
    <w:basedOn w:val="a"/>
    <w:pPr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semiHidden/>
    <w:unhideWhenUsed/>
    <w:rsid w:val="00152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link w:val="HTML"/>
    <w:uiPriority w:val="99"/>
    <w:semiHidden/>
    <w:rsid w:val="001520F9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  <w:rsid w:val="00554240"/>
  </w:style>
  <w:style w:type="paragraph" w:styleId="a5">
    <w:name w:val="List Paragraph"/>
    <w:basedOn w:val="a"/>
    <w:uiPriority w:val="99"/>
    <w:qFormat/>
    <w:rsid w:val="00C32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830</Words>
  <Characters>4733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常用方法单词：</dc:title>
  <dc:creator>Administrator</dc:creator>
  <cp:lastModifiedBy>Administrator</cp:lastModifiedBy>
  <cp:revision>3</cp:revision>
  <dcterms:created xsi:type="dcterms:W3CDTF">2016-06-19T15:57:00Z</dcterms:created>
  <dcterms:modified xsi:type="dcterms:W3CDTF">2016-06-19T15:58:00Z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